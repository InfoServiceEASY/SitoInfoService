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93888331"/>
        <w:docPartObj>
          <w:docPartGallery w:val="Cover Pages"/>
          <w:docPartUnique/>
        </w:docPartObj>
      </w:sdtPr>
      <w:sdtEndPr/>
      <w:sdtContent>
        <w:p w14:paraId="4CE9AF35" w14:textId="765ACE6C" w:rsidR="00052A6C" w:rsidRDefault="00052A6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6F2CC6" wp14:editId="0D158E8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tango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n-GB"/>
                                    </w:rPr>
                                    <w:alias w:val="Tito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9E815B" w14:textId="5F7AF670" w:rsidR="00052A6C" w:rsidRPr="00052A6C" w:rsidRDefault="00B16FC3">
                                      <w:pPr>
                                        <w:pStyle w:val="Nessunaspaziatura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GB"/>
                                        </w:rPr>
                                        <w:t>InfoService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D5516E" w14:textId="6766AA2B" w:rsidR="00052A6C" w:rsidRPr="00052A6C" w:rsidRDefault="00052A6C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Documento specifiche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tango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sella di tes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e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A1CCD6" w14:textId="2858CBF1" w:rsidR="00052A6C" w:rsidRDefault="00052A6C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Ferrari Alessandro, Ouadi Marouan, Fedele Alessandro</w:t>
                                      </w:r>
                                    </w:p>
                                  </w:sdtContent>
                                </w:sdt>
                                <w:p w14:paraId="213C32D1" w14:textId="462DAC73" w:rsidR="00052A6C" w:rsidRDefault="00294114">
                                  <w:pPr>
                                    <w:pStyle w:val="Nessunaspaziatura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Società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52A6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ISII G. Marconi</w:t>
                                      </w:r>
                                    </w:sdtContent>
                                  </w:sdt>
                                  <w:r w:rsidR="00052A6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Indirizzi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52A6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Via IX Novembre, Piacenza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6F2CC6" id="Grup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">
                    <v:rect id="Rettango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#2c2c2c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n-GB"/>
                              </w:rPr>
                              <w:alias w:val="Tito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9E815B" w14:textId="5F7AF670" w:rsidR="00052A6C" w:rsidRPr="00052A6C" w:rsidRDefault="00B16FC3">
                                <w:pPr>
                                  <w:pStyle w:val="Nessunaspaziatura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GB"/>
                                  </w:rPr>
                                  <w:t>InfoService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alias w:val="Sottotito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5D5516E" w14:textId="6766AA2B" w:rsidR="00052A6C" w:rsidRPr="00052A6C" w:rsidRDefault="00052A6C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Documento specifiche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ttango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#959595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e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A1CCD6" w14:textId="2858CBF1" w:rsidR="00052A6C" w:rsidRDefault="00052A6C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Ferrari Alessandro, Ouadi Marouan, Fedele Alessandro</w:t>
                                </w:r>
                              </w:p>
                            </w:sdtContent>
                          </w:sdt>
                          <w:p w14:paraId="213C32D1" w14:textId="462DAC73" w:rsidR="00052A6C" w:rsidRDefault="00294114">
                            <w:pPr>
                              <w:pStyle w:val="Nessunaspaziatura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Società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52A6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ISII G. Marconi</w:t>
                                </w:r>
                              </w:sdtContent>
                            </w:sdt>
                            <w:r w:rsidR="00052A6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Indirizzi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52A6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Via IX Novembre, Piacenza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6E141E2" w14:textId="0E6C7A27" w:rsidR="001F6475" w:rsidRDefault="00052A6C" w:rsidP="00052A6C">
      <w:pPr>
        <w:pStyle w:val="Titolo"/>
      </w:pPr>
      <w:r>
        <w:lastRenderedPageBreak/>
        <w:t>Infoservice</w:t>
      </w:r>
    </w:p>
    <w:p w14:paraId="7296E356" w14:textId="61D2E62E" w:rsidR="00052A6C" w:rsidRPr="00B16FC3" w:rsidRDefault="00052A6C" w:rsidP="00052A6C">
      <w:pPr>
        <w:pStyle w:val="Titolo1"/>
      </w:pPr>
      <w:r w:rsidRPr="00B16FC3">
        <w:t>Obiettivo</w:t>
      </w:r>
    </w:p>
    <w:p w14:paraId="7C5989B8" w14:textId="77777777" w:rsidR="00052A6C" w:rsidRDefault="00052A6C" w:rsidP="00052A6C">
      <w:r>
        <w:t>Si desidera creare un sistema che permetta alla ditta InfoService di offrire servizi, quindi permettere ai suoi clienti di richiedere assistenza e consulenza informatica.</w:t>
      </w:r>
    </w:p>
    <w:p w14:paraId="12054C5C" w14:textId="1DECD6E1" w:rsidR="00052A6C" w:rsidRDefault="00052A6C" w:rsidP="00052A6C">
      <w:r>
        <w:t>Si vuole inoltre permettere ai dipendenti di compilare la scheda dell’attività svolta.</w:t>
      </w:r>
    </w:p>
    <w:p w14:paraId="21FC2DDD" w14:textId="19106C46" w:rsidR="00052A6C" w:rsidRPr="00052A6C" w:rsidRDefault="00052A6C" w:rsidP="00052A6C">
      <w:pPr>
        <w:pStyle w:val="Titolo1"/>
      </w:pPr>
      <w:r>
        <w:t>funzionalità</w:t>
      </w:r>
    </w:p>
    <w:p w14:paraId="5574A835" w14:textId="2611C125" w:rsidR="00052A6C" w:rsidRDefault="00052A6C" w:rsidP="00052A6C">
      <w:r>
        <w:t>Il sistema software “InfoService” deve:</w:t>
      </w:r>
    </w:p>
    <w:p w14:paraId="7BE9A4D9" w14:textId="77777777" w:rsidR="00052A6C" w:rsidRDefault="00052A6C" w:rsidP="00052A6C">
      <w:pPr>
        <w:pStyle w:val="Paragrafoelenco"/>
        <w:numPr>
          <w:ilvl w:val="0"/>
          <w:numId w:val="28"/>
        </w:numPr>
        <w:spacing w:before="0" w:after="160" w:line="256" w:lineRule="auto"/>
      </w:pPr>
      <w:bookmarkStart w:id="0" w:name="_Hlk64230065"/>
      <w:r>
        <w:t>Gestire le operazioni dei potenziali clienti:</w:t>
      </w:r>
    </w:p>
    <w:bookmarkEnd w:id="0"/>
    <w:p w14:paraId="4D66258C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Registrazione nel sistema</w:t>
      </w:r>
    </w:p>
    <w:p w14:paraId="62BB4A7E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Contatto con l’azienda</w:t>
      </w:r>
    </w:p>
    <w:p w14:paraId="4625AD6C" w14:textId="77777777" w:rsidR="00052A6C" w:rsidRDefault="00052A6C" w:rsidP="00052A6C">
      <w:r>
        <w:t>I</w:t>
      </w:r>
      <w:r w:rsidRPr="00F505DB">
        <w:t>mplementare un servizio di login, per dipendenti e clienti.</w:t>
      </w:r>
    </w:p>
    <w:p w14:paraId="2E7AE66C" w14:textId="77777777" w:rsidR="00052A6C" w:rsidRDefault="00052A6C" w:rsidP="00052A6C">
      <w:pPr>
        <w:pStyle w:val="Paragrafoelenco"/>
        <w:numPr>
          <w:ilvl w:val="0"/>
          <w:numId w:val="28"/>
        </w:numPr>
        <w:spacing w:before="0" w:after="160" w:line="256" w:lineRule="auto"/>
      </w:pPr>
      <w:r>
        <w:t>Gestire le operazioni dei clienti:</w:t>
      </w:r>
    </w:p>
    <w:p w14:paraId="3BE67D13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Richiesta assistenza, compilazione modulo con i propri dati e il problema in questione</w:t>
      </w:r>
    </w:p>
    <w:p w14:paraId="14591274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Annullamento richiesta di assistenza, giustificando l’annullamento</w:t>
      </w:r>
    </w:p>
    <w:p w14:paraId="3825A9BC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Riepilogo assistenze ricevute</w:t>
      </w:r>
    </w:p>
    <w:p w14:paraId="17ED509D" w14:textId="77777777" w:rsidR="00052A6C" w:rsidRPr="008620F8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Convalidazione de</w:t>
      </w:r>
      <w:r w:rsidRPr="008620F8">
        <w:t>i report visualizzati e</w:t>
      </w:r>
      <w:r>
        <w:t>d eventuale</w:t>
      </w:r>
      <w:r w:rsidRPr="008620F8">
        <w:t xml:space="preserve"> comment</w:t>
      </w:r>
      <w:r>
        <w:t>o relativo all’intervento</w:t>
      </w:r>
    </w:p>
    <w:p w14:paraId="063A5D2C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Contatto con l’azienda, in caso di necessità</w:t>
      </w:r>
    </w:p>
    <w:p w14:paraId="08151510" w14:textId="77777777" w:rsidR="00052A6C" w:rsidRDefault="00052A6C" w:rsidP="00052A6C">
      <w:pPr>
        <w:pStyle w:val="Paragrafoelenco"/>
        <w:numPr>
          <w:ilvl w:val="0"/>
          <w:numId w:val="28"/>
        </w:numPr>
        <w:spacing w:before="0" w:after="160" w:line="256" w:lineRule="auto"/>
      </w:pPr>
      <w:r>
        <w:t>Gestire le operazioni dei dipendenti:</w:t>
      </w:r>
    </w:p>
    <w:p w14:paraId="2BD5C382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Scrittura attività svolta, compilazione modulo apposito(report)</w:t>
      </w:r>
    </w:p>
    <w:p w14:paraId="42BA0AA6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 xml:space="preserve">Riepilogo attività da svolgere </w:t>
      </w:r>
    </w:p>
    <w:p w14:paraId="76375386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Riepilogo report scritti</w:t>
      </w:r>
    </w:p>
    <w:p w14:paraId="438C37FC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Chiusura ticket se l’attività è terminata.</w:t>
      </w:r>
    </w:p>
    <w:p w14:paraId="754CA592" w14:textId="77777777" w:rsidR="00052A6C" w:rsidRDefault="00052A6C" w:rsidP="00052A6C">
      <w:pPr>
        <w:pStyle w:val="Paragrafoelenco"/>
        <w:numPr>
          <w:ilvl w:val="0"/>
          <w:numId w:val="28"/>
        </w:numPr>
        <w:spacing w:before="0" w:after="160" w:line="256" w:lineRule="auto"/>
      </w:pPr>
      <w:r>
        <w:t>Gestire le operazioni admin (dipendenti amministratori):</w:t>
      </w:r>
    </w:p>
    <w:p w14:paraId="1878C8E1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Riepilogo attività svolte dai dipendenti e possibilità di filtrarle per settore specifico di competenza.</w:t>
      </w:r>
    </w:p>
    <w:p w14:paraId="6CBF1682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Riepilogo Richieste dei clienti</w:t>
      </w:r>
    </w:p>
    <w:p w14:paraId="79CF70F5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Riepilogo commenti dei clienti</w:t>
      </w:r>
    </w:p>
    <w:p w14:paraId="262D7166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>
        <w:t>Assegnazione di una attività ad un dipendente specializzato nel settore dell’intervento.</w:t>
      </w:r>
    </w:p>
    <w:p w14:paraId="38641C6A" w14:textId="77777777" w:rsidR="00052A6C" w:rsidRDefault="00052A6C" w:rsidP="00052A6C">
      <w:pPr>
        <w:pStyle w:val="Paragrafoelenco"/>
        <w:numPr>
          <w:ilvl w:val="1"/>
          <w:numId w:val="28"/>
        </w:numPr>
        <w:spacing w:before="0" w:after="160" w:line="256" w:lineRule="auto"/>
      </w:pPr>
      <w:r w:rsidRPr="00023827">
        <w:t>Riassegna</w:t>
      </w:r>
      <w:r>
        <w:t>zione</w:t>
      </w:r>
      <w:r w:rsidRPr="00023827">
        <w:t xml:space="preserve"> </w:t>
      </w:r>
      <w:r>
        <w:t>del</w:t>
      </w:r>
      <w:r w:rsidRPr="00023827">
        <w:t xml:space="preserve">l’attività se il relativo ticket è aperto e l’ultimo intervento </w:t>
      </w:r>
      <w:r>
        <w:t>non ha risolto il problema</w:t>
      </w:r>
      <w:r w:rsidRPr="00023827">
        <w:t>.</w:t>
      </w:r>
    </w:p>
    <w:p w14:paraId="72D54F8B" w14:textId="0DA62C85" w:rsidR="00052A6C" w:rsidRDefault="00052A6C" w:rsidP="00052A6C"/>
    <w:p w14:paraId="3B069D1E" w14:textId="07C66796" w:rsidR="00052A6C" w:rsidRDefault="00052A6C" w:rsidP="00052A6C"/>
    <w:p w14:paraId="6180973E" w14:textId="1D3716BE" w:rsidR="00052A6C" w:rsidRDefault="00052A6C" w:rsidP="00052A6C"/>
    <w:p w14:paraId="65703C1B" w14:textId="1DBEC3C8" w:rsidR="00052A6C" w:rsidRDefault="00052A6C" w:rsidP="00052A6C"/>
    <w:p w14:paraId="3A699FAE" w14:textId="011FAFC1" w:rsidR="00052A6C" w:rsidRDefault="00052A6C" w:rsidP="00052A6C"/>
    <w:p w14:paraId="69509A8E" w14:textId="544621CF" w:rsidR="00052A6C" w:rsidRDefault="00052A6C" w:rsidP="00052A6C"/>
    <w:p w14:paraId="218BF571" w14:textId="16215345" w:rsidR="00052A6C" w:rsidRDefault="00052A6C" w:rsidP="00052A6C">
      <w:pPr>
        <w:pStyle w:val="Titolo1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C0AE20B" wp14:editId="17842ACD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6991350" cy="5074718"/>
            <wp:effectExtent l="0" t="0" r="0" b="0"/>
            <wp:wrapTight wrapText="bothSides">
              <wp:wrapPolygon edited="0">
                <wp:start x="0" y="0"/>
                <wp:lineTo x="0" y="21489"/>
                <wp:lineTo x="21541" y="21489"/>
                <wp:lineTo x="21541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07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struttura del database</w:t>
      </w:r>
    </w:p>
    <w:p w14:paraId="09E51ABA" w14:textId="7BC49626" w:rsidR="00052A6C" w:rsidRDefault="00052A6C" w:rsidP="00052A6C">
      <w:pPr>
        <w:pStyle w:val="Titolo3"/>
      </w:pPr>
      <w:r>
        <w:t>tabella dipendente</w:t>
      </w:r>
    </w:p>
    <w:p w14:paraId="4DE5B8F5" w14:textId="785476F1" w:rsidR="00052A6C" w:rsidRDefault="00052A6C" w:rsidP="00052A6C">
      <w:r>
        <w:t>Contiene tutti i dati relativi ai dipendenti di InfoService.</w:t>
      </w:r>
    </w:p>
    <w:p w14:paraId="3FC12B5D" w14:textId="42A61A16" w:rsidR="00052A6C" w:rsidRDefault="00052A6C" w:rsidP="00052A6C">
      <w:pPr>
        <w:pStyle w:val="Titolo3"/>
      </w:pPr>
      <w:r>
        <w:t>tabella cliente</w:t>
      </w:r>
    </w:p>
    <w:p w14:paraId="36F46393" w14:textId="3BF56F02" w:rsidR="00052A6C" w:rsidRDefault="00052A6C" w:rsidP="00052A6C">
      <w:r>
        <w:t>Contiene le informazioni dei clienti di InfoService.</w:t>
      </w:r>
    </w:p>
    <w:p w14:paraId="79438A7E" w14:textId="3E13E5FA" w:rsidR="00052A6C" w:rsidRDefault="00052A6C" w:rsidP="00052A6C">
      <w:pPr>
        <w:pStyle w:val="Titolo3"/>
      </w:pPr>
      <w:r>
        <w:t>tabella utenza</w:t>
      </w:r>
    </w:p>
    <w:p w14:paraId="395A68D6" w14:textId="51361589" w:rsidR="00052A6C" w:rsidRDefault="00052A6C" w:rsidP="00052A6C">
      <w:r>
        <w:t>Contiene username, password e</w:t>
      </w:r>
      <w:r w:rsidR="00B7261D">
        <w:t>d</w:t>
      </w:r>
      <w:r>
        <w:t xml:space="preserve"> email dei dipendenti e dei clienti, che vengono riconosciuti da </w:t>
      </w:r>
      <w:r w:rsidR="00B7261D" w:rsidRPr="00B7261D">
        <w:rPr>
          <w:b/>
          <w:bCs/>
          <w:i/>
          <w:iCs/>
        </w:rPr>
        <w:t>isdipendente</w:t>
      </w:r>
      <w:r w:rsidR="00B7261D">
        <w:t xml:space="preserve">, </w:t>
      </w:r>
      <w:r w:rsidR="00B7261D" w:rsidRPr="00B7261D">
        <w:rPr>
          <w:b/>
          <w:bCs/>
          <w:i/>
          <w:iCs/>
        </w:rPr>
        <w:t>isadmin</w:t>
      </w:r>
      <w:r>
        <w:t xml:space="preserve"> perché magari un dipendente può avere privilegi di </w:t>
      </w:r>
      <w:r w:rsidR="00B7261D">
        <w:t>a</w:t>
      </w:r>
      <w:r>
        <w:t>mministrazione</w:t>
      </w:r>
      <w:r w:rsidR="00B7261D">
        <w:t>.</w:t>
      </w:r>
    </w:p>
    <w:p w14:paraId="1C6A8D20" w14:textId="3BFEAFE5" w:rsidR="00052A6C" w:rsidRDefault="00052A6C" w:rsidP="00052A6C">
      <w:pPr>
        <w:pStyle w:val="Titolo3"/>
      </w:pPr>
      <w:r>
        <w:t>tabella ticket</w:t>
      </w:r>
    </w:p>
    <w:p w14:paraId="6940456D" w14:textId="0909311E" w:rsidR="00052A6C" w:rsidRDefault="00052A6C" w:rsidP="00052A6C">
      <w:r>
        <w:t>Contiene la descrizione del problema del cliente,</w:t>
      </w:r>
      <w:r w:rsidR="00B7261D">
        <w:t xml:space="preserve"> </w:t>
      </w:r>
      <w:r>
        <w:t>il dipendente che effettuerà l’assistenza e il tipo di servizio offerto.</w:t>
      </w:r>
    </w:p>
    <w:p w14:paraId="34AEBB7C" w14:textId="75E51BC8" w:rsidR="00052A6C" w:rsidRDefault="00052A6C" w:rsidP="00052A6C">
      <w:pPr>
        <w:pStyle w:val="Titolo3"/>
      </w:pPr>
      <w:r>
        <w:lastRenderedPageBreak/>
        <w:t>tabella report</w:t>
      </w:r>
    </w:p>
    <w:p w14:paraId="15DCB016" w14:textId="4ACF6823" w:rsidR="00052A6C" w:rsidRDefault="00052A6C" w:rsidP="00052A6C">
      <w:r>
        <w:t>Contiene l’attività svolta dal dipendente e il tempo impiegato</w:t>
      </w:r>
      <w:r w:rsidR="00ED6A2A">
        <w:t>, isrisolto nel caso il problema sia stato risolto e isconvalidato nel caso un dipendente convalidi un report.</w:t>
      </w:r>
    </w:p>
    <w:p w14:paraId="7167B1E2" w14:textId="7245E977" w:rsidR="00052A6C" w:rsidRDefault="00052A6C" w:rsidP="00052A6C">
      <w:pPr>
        <w:pStyle w:val="Titolo3"/>
      </w:pPr>
      <w:r>
        <w:t>tabella lavora</w:t>
      </w:r>
    </w:p>
    <w:p w14:paraId="0727FBB1" w14:textId="37FE68E7" w:rsidR="00052A6C" w:rsidRDefault="00052A6C" w:rsidP="00052A6C">
      <w:r>
        <w:t>Contiene i dipendenti con i servizi in cui sono specializzati</w:t>
      </w:r>
      <w:r w:rsidR="00ED6A2A">
        <w:t>.</w:t>
      </w:r>
    </w:p>
    <w:p w14:paraId="7F1A612E" w14:textId="4387C43A" w:rsidR="00052A6C" w:rsidRDefault="00052A6C" w:rsidP="00052A6C">
      <w:pPr>
        <w:pStyle w:val="Titolo3"/>
      </w:pPr>
      <w:r>
        <w:t>tabella settore</w:t>
      </w:r>
    </w:p>
    <w:p w14:paraId="055E59A0" w14:textId="722D3176" w:rsidR="00052A6C" w:rsidRDefault="00052A6C" w:rsidP="00052A6C">
      <w:r>
        <w:t>Contiene I vari settori, quindi i vari servizi che offre InfoService</w:t>
      </w:r>
      <w:r w:rsidR="00ED6A2A">
        <w:t>.</w:t>
      </w:r>
    </w:p>
    <w:p w14:paraId="2E392269" w14:textId="46F36F17" w:rsidR="00052A6C" w:rsidRDefault="00B7261D" w:rsidP="00B7261D">
      <w:pPr>
        <w:pStyle w:val="Titolo1"/>
      </w:pPr>
      <w:r>
        <w:t>struttura del sito</w:t>
      </w:r>
    </w:p>
    <w:p w14:paraId="4D41E330" w14:textId="1D013EB8" w:rsidR="00B16FC3" w:rsidRDefault="00B16FC3" w:rsidP="00B16FC3"/>
    <w:p w14:paraId="3127B633" w14:textId="6CE5CD34" w:rsidR="00BA4E08" w:rsidRDefault="00BA4E08" w:rsidP="00B16FC3"/>
    <w:p w14:paraId="2E6DE399" w14:textId="03F9A472" w:rsidR="00BA4E08" w:rsidRDefault="00C92A1A" w:rsidP="00B16FC3">
      <w:r>
        <w:rPr>
          <w:noProof/>
        </w:rPr>
        <w:drawing>
          <wp:anchor distT="0" distB="0" distL="114300" distR="114300" simplePos="0" relativeHeight="251662336" behindDoc="1" locked="0" layoutInCell="1" allowOverlap="1" wp14:anchorId="69F8198D" wp14:editId="1B2649C9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724525" cy="4343400"/>
            <wp:effectExtent l="0" t="0" r="9525" b="0"/>
            <wp:wrapTight wrapText="bothSides">
              <wp:wrapPolygon edited="0">
                <wp:start x="0" y="0"/>
                <wp:lineTo x="0" y="21505"/>
                <wp:lineTo x="21564" y="21505"/>
                <wp:lineTo x="2156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E80B3" w14:textId="14A5AB50" w:rsidR="00BA4E08" w:rsidRDefault="00BA4E08" w:rsidP="00B16FC3"/>
    <w:p w14:paraId="5C0ADD71" w14:textId="27DE1A95" w:rsidR="00BA4E08" w:rsidRDefault="00BA4E08" w:rsidP="00B16FC3"/>
    <w:p w14:paraId="3664463B" w14:textId="26E9697B" w:rsidR="00BA4E08" w:rsidRDefault="00BA4E08" w:rsidP="00B16FC3"/>
    <w:p w14:paraId="638055C5" w14:textId="77777777" w:rsidR="00C92A1A" w:rsidRDefault="00C92A1A" w:rsidP="00B16FC3"/>
    <w:p w14:paraId="1FC75C31" w14:textId="77F3B781" w:rsidR="00BA4E08" w:rsidRPr="00B16FC3" w:rsidRDefault="00BA4E08" w:rsidP="00BA4E08">
      <w:pPr>
        <w:pStyle w:val="Titolo1"/>
      </w:pPr>
      <w:r>
        <w:lastRenderedPageBreak/>
        <w:t>funzionamento del sito</w:t>
      </w:r>
    </w:p>
    <w:p w14:paraId="16FFFC33" w14:textId="18B98EFF" w:rsidR="00B16FC3" w:rsidRPr="00B16FC3" w:rsidRDefault="00BA4E08" w:rsidP="00B16FC3">
      <w:r>
        <w:rPr>
          <w:noProof/>
        </w:rPr>
        <w:drawing>
          <wp:anchor distT="0" distB="0" distL="114300" distR="114300" simplePos="0" relativeHeight="251663360" behindDoc="1" locked="0" layoutInCell="1" allowOverlap="1" wp14:anchorId="151A781F" wp14:editId="0E5C416F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230505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21" y="21474"/>
                <wp:lineTo x="21421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72CD13" w14:textId="23C01BB2" w:rsidR="00B16FC3" w:rsidRPr="00B16FC3" w:rsidRDefault="00B16FC3" w:rsidP="00B16FC3"/>
    <w:p w14:paraId="022AB5BE" w14:textId="4372A25E" w:rsidR="00B16FC3" w:rsidRPr="00B16FC3" w:rsidRDefault="00B16FC3" w:rsidP="00B16FC3"/>
    <w:p w14:paraId="5CAC0ED4" w14:textId="2D3E72D2" w:rsidR="00B16FC3" w:rsidRPr="00B16FC3" w:rsidRDefault="00B16FC3" w:rsidP="00B16FC3"/>
    <w:p w14:paraId="553B679E" w14:textId="700F2D06" w:rsidR="00B16FC3" w:rsidRPr="00B16FC3" w:rsidRDefault="00B16FC3" w:rsidP="00B16FC3"/>
    <w:p w14:paraId="04DCEB46" w14:textId="2A3A8C63" w:rsidR="00B16FC3" w:rsidRPr="00B16FC3" w:rsidRDefault="00B16FC3" w:rsidP="00B16FC3"/>
    <w:p w14:paraId="23286F09" w14:textId="6138612B" w:rsidR="00B16FC3" w:rsidRPr="00B16FC3" w:rsidRDefault="00B16FC3" w:rsidP="00B16FC3"/>
    <w:p w14:paraId="4AF4919A" w14:textId="238298C3" w:rsidR="00B16FC3" w:rsidRPr="00B16FC3" w:rsidRDefault="00B16FC3" w:rsidP="00B16FC3"/>
    <w:p w14:paraId="642B462E" w14:textId="6B304EA4" w:rsidR="00B16FC3" w:rsidRPr="00B16FC3" w:rsidRDefault="00B16FC3" w:rsidP="00B16FC3"/>
    <w:p w14:paraId="3745D40D" w14:textId="0CE4D4E9" w:rsidR="00B16FC3" w:rsidRPr="00B16FC3" w:rsidRDefault="00B16FC3" w:rsidP="00B16FC3"/>
    <w:p w14:paraId="41C8AE7C" w14:textId="4ADA9B98" w:rsidR="00B16FC3" w:rsidRPr="00B16FC3" w:rsidRDefault="00B16FC3" w:rsidP="00B16FC3"/>
    <w:p w14:paraId="3F8FFA2C" w14:textId="117D4FAA" w:rsidR="00B16FC3" w:rsidRPr="00B16FC3" w:rsidRDefault="00B16FC3" w:rsidP="00B16FC3"/>
    <w:p w14:paraId="0F65F2E5" w14:textId="7DBA0803" w:rsidR="00B16FC3" w:rsidRDefault="00BA4E08" w:rsidP="00BA4E08">
      <w:pPr>
        <w:pStyle w:val="Titolo2"/>
      </w:pPr>
      <w:r>
        <w:t>parte public</w:t>
      </w:r>
    </w:p>
    <w:p w14:paraId="64D24BDB" w14:textId="5BB57036" w:rsidR="00BA4E08" w:rsidRDefault="00072A6B" w:rsidP="00072A6B">
      <w:pPr>
        <w:pStyle w:val="Paragrafoelenco"/>
        <w:numPr>
          <w:ilvl w:val="0"/>
          <w:numId w:val="29"/>
        </w:numPr>
      </w:pPr>
      <w:r>
        <w:t>Index.php -&gt; homepage del sito.</w:t>
      </w:r>
    </w:p>
    <w:p w14:paraId="5A9EA401" w14:textId="5A0C9CE0" w:rsidR="00072A6B" w:rsidRDefault="00072A6B" w:rsidP="00072A6B">
      <w:pPr>
        <w:pStyle w:val="Paragrafoelenco"/>
        <w:numPr>
          <w:ilvl w:val="0"/>
          <w:numId w:val="29"/>
        </w:numPr>
      </w:pPr>
      <w:r>
        <w:t>Login.php -&gt; l’utente può</w:t>
      </w:r>
      <w:r w:rsidRPr="00072A6B">
        <w:t xml:space="preserve"> effettuare i</w:t>
      </w:r>
      <w:r>
        <w:t>l login.</w:t>
      </w:r>
    </w:p>
    <w:p w14:paraId="30EB2FDE" w14:textId="29171C34" w:rsidR="00072A6B" w:rsidRDefault="00072A6B" w:rsidP="00072A6B">
      <w:pPr>
        <w:pStyle w:val="Paragrafoelenco"/>
        <w:numPr>
          <w:ilvl w:val="0"/>
          <w:numId w:val="29"/>
        </w:numPr>
      </w:pPr>
      <w:r>
        <w:t xml:space="preserve">Enrollment.php -&gt; l’utente può </w:t>
      </w:r>
      <w:r w:rsidRPr="00072A6B">
        <w:t>registrarsi c</w:t>
      </w:r>
      <w:r>
        <w:t>ome cliente.</w:t>
      </w:r>
    </w:p>
    <w:p w14:paraId="76A1B1C8" w14:textId="4E52A029" w:rsidR="00C92A1A" w:rsidRDefault="00C92A1A" w:rsidP="00072A6B">
      <w:pPr>
        <w:pStyle w:val="Paragrafoelenco"/>
        <w:numPr>
          <w:ilvl w:val="0"/>
          <w:numId w:val="29"/>
        </w:numPr>
      </w:pPr>
      <w:r>
        <w:t>Config.php -&gt; gestisce la connessione al database.</w:t>
      </w:r>
    </w:p>
    <w:p w14:paraId="52D71571" w14:textId="10F8E88F" w:rsidR="00D52298" w:rsidRDefault="00D52298" w:rsidP="00072A6B">
      <w:pPr>
        <w:pStyle w:val="Paragrafoelenco"/>
        <w:numPr>
          <w:ilvl w:val="0"/>
          <w:numId w:val="29"/>
        </w:numPr>
      </w:pPr>
      <w:r>
        <w:t>.htaccess -&gt; url rewriting</w:t>
      </w:r>
      <w:r w:rsidR="00ED6A2A">
        <w:t>.</w:t>
      </w:r>
    </w:p>
    <w:p w14:paraId="617617DB" w14:textId="040AB039" w:rsidR="00072A6B" w:rsidRDefault="00072A6B" w:rsidP="00072A6B">
      <w:pPr>
        <w:pStyle w:val="Titolo2"/>
      </w:pPr>
      <w:r>
        <w:t xml:space="preserve">parte </w:t>
      </w:r>
      <w:r w:rsidR="00C92A1A">
        <w:t>private</w:t>
      </w:r>
    </w:p>
    <w:p w14:paraId="03684EA7" w14:textId="35CA6FA5" w:rsidR="00072A6B" w:rsidRDefault="00072A6B" w:rsidP="00072A6B">
      <w:pPr>
        <w:pStyle w:val="Paragrafoelenco"/>
        <w:numPr>
          <w:ilvl w:val="0"/>
          <w:numId w:val="30"/>
        </w:numPr>
      </w:pPr>
      <w:r>
        <w:t>Customer.php -&gt; pagina del cliente dove può</w:t>
      </w:r>
      <w:r w:rsidRPr="00072A6B">
        <w:t xml:space="preserve"> </w:t>
      </w:r>
      <w:r>
        <w:t>richiedere assistenza.</w:t>
      </w:r>
    </w:p>
    <w:p w14:paraId="3229D85C" w14:textId="6DAEBDB7" w:rsidR="00072A6B" w:rsidRDefault="00072A6B" w:rsidP="00072A6B">
      <w:pPr>
        <w:pStyle w:val="Paragrafoelenco"/>
        <w:numPr>
          <w:ilvl w:val="0"/>
          <w:numId w:val="30"/>
        </w:numPr>
      </w:pPr>
      <w:r>
        <w:t>Employee.php -&gt; pagina del dipendente dove può</w:t>
      </w:r>
      <w:r w:rsidRPr="00072A6B">
        <w:t xml:space="preserve"> </w:t>
      </w:r>
      <w:r>
        <w:t>gestire e svolgere le sue operazioni.</w:t>
      </w:r>
    </w:p>
    <w:p w14:paraId="63B10426" w14:textId="60F8E9EE" w:rsidR="00072A6B" w:rsidRDefault="00072A6B" w:rsidP="00072A6B">
      <w:pPr>
        <w:pStyle w:val="Paragrafoelenco"/>
        <w:numPr>
          <w:ilvl w:val="0"/>
          <w:numId w:val="30"/>
        </w:numPr>
      </w:pPr>
      <w:r>
        <w:t xml:space="preserve">Administrator.php -&gt; </w:t>
      </w:r>
      <w:r>
        <w:t>pagina dell’amministratore dove può vedere l’operato di tutti i dipendenti</w:t>
      </w:r>
      <w:r>
        <w:t>.</w:t>
      </w:r>
    </w:p>
    <w:p w14:paraId="48334669" w14:textId="79E9C4C8" w:rsidR="00072A6B" w:rsidRDefault="00072A6B" w:rsidP="00072A6B">
      <w:pPr>
        <w:pStyle w:val="Titolo2"/>
      </w:pPr>
      <w:r>
        <w:t>assets</w:t>
      </w:r>
    </w:p>
    <w:p w14:paraId="182F2226" w14:textId="3ADDDA84" w:rsidR="00072A6B" w:rsidRDefault="00072A6B" w:rsidP="00072A6B">
      <w:pPr>
        <w:pStyle w:val="Paragrafoelenco"/>
        <w:numPr>
          <w:ilvl w:val="0"/>
          <w:numId w:val="31"/>
        </w:numPr>
      </w:pPr>
      <w:r>
        <w:t>Css -&gt; contiene tutti i css del sito.</w:t>
      </w:r>
    </w:p>
    <w:p w14:paraId="6C14D7FC" w14:textId="0C16FB09" w:rsidR="00072A6B" w:rsidRDefault="00072A6B" w:rsidP="00072A6B">
      <w:pPr>
        <w:pStyle w:val="Paragrafoelenco"/>
        <w:numPr>
          <w:ilvl w:val="0"/>
          <w:numId w:val="31"/>
        </w:numPr>
      </w:pPr>
      <w:r>
        <w:t>Js -&gt; contiene tutti gli script del sito.</w:t>
      </w:r>
    </w:p>
    <w:p w14:paraId="68A930CE" w14:textId="7BABA97D" w:rsidR="00072A6B" w:rsidRDefault="00072A6B" w:rsidP="00072A6B">
      <w:pPr>
        <w:pStyle w:val="Paragrafoelenco"/>
        <w:numPr>
          <w:ilvl w:val="0"/>
          <w:numId w:val="31"/>
        </w:numPr>
      </w:pPr>
      <w:r>
        <w:t>Img -&gt; contiene immagini e video utilizzati nel sito.</w:t>
      </w:r>
    </w:p>
    <w:p w14:paraId="03921AD9" w14:textId="489A0929" w:rsidR="00072A6B" w:rsidRDefault="00072A6B" w:rsidP="00072A6B">
      <w:pPr>
        <w:pStyle w:val="Titolo2"/>
      </w:pPr>
      <w:r>
        <w:t>template</w:t>
      </w:r>
    </w:p>
    <w:p w14:paraId="585E3CC4" w14:textId="623F99D5" w:rsidR="00072A6B" w:rsidRPr="00072A6B" w:rsidRDefault="00072A6B" w:rsidP="00072A6B">
      <w:pPr>
        <w:pStyle w:val="Paragrafoelenco"/>
        <w:numPr>
          <w:ilvl w:val="0"/>
          <w:numId w:val="32"/>
        </w:numPr>
      </w:pPr>
      <w:r>
        <w:t>Template -&gt; contiene tutti i template del sito.</w:t>
      </w:r>
    </w:p>
    <w:sectPr w:rsidR="00072A6B" w:rsidRPr="00072A6B" w:rsidSect="00374B35">
      <w:footerReference w:type="defaul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478AE" w14:textId="77777777" w:rsidR="00294114" w:rsidRDefault="00294114">
      <w:pPr>
        <w:spacing w:after="0" w:line="240" w:lineRule="auto"/>
      </w:pPr>
      <w:r>
        <w:separator/>
      </w:r>
    </w:p>
  </w:endnote>
  <w:endnote w:type="continuationSeparator" w:id="0">
    <w:p w14:paraId="4EFE98E8" w14:textId="77777777" w:rsidR="00294114" w:rsidRDefault="0029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5DCF" w14:textId="77777777" w:rsidR="004E1AED" w:rsidRDefault="004E1AED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D0F7C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337A3" w14:textId="77777777" w:rsidR="00294114" w:rsidRDefault="00294114">
      <w:pPr>
        <w:spacing w:after="0" w:line="240" w:lineRule="auto"/>
      </w:pPr>
      <w:r>
        <w:separator/>
      </w:r>
    </w:p>
  </w:footnote>
  <w:footnote w:type="continuationSeparator" w:id="0">
    <w:p w14:paraId="5B9C8FDD" w14:textId="77777777" w:rsidR="00294114" w:rsidRDefault="00294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9E46E8"/>
    <w:multiLevelType w:val="hybridMultilevel"/>
    <w:tmpl w:val="CC2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A1521"/>
    <w:multiLevelType w:val="hybridMultilevel"/>
    <w:tmpl w:val="A8A8BB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8484C"/>
    <w:multiLevelType w:val="hybridMultilevel"/>
    <w:tmpl w:val="A6F21B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A85F64"/>
    <w:multiLevelType w:val="hybridMultilevel"/>
    <w:tmpl w:val="AD4A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0009D"/>
    <w:multiLevelType w:val="hybridMultilevel"/>
    <w:tmpl w:val="6AF80A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548A3"/>
    <w:multiLevelType w:val="hybridMultilevel"/>
    <w:tmpl w:val="E5E40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C70EB"/>
    <w:multiLevelType w:val="hybridMultilevel"/>
    <w:tmpl w:val="E9BEC1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07DEB"/>
    <w:multiLevelType w:val="hybridMultilevel"/>
    <w:tmpl w:val="F15CDC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A3AC4"/>
    <w:multiLevelType w:val="hybridMultilevel"/>
    <w:tmpl w:val="DE2272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D71BD"/>
    <w:multiLevelType w:val="hybridMultilevel"/>
    <w:tmpl w:val="6CDCB6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90342"/>
    <w:multiLevelType w:val="hybridMultilevel"/>
    <w:tmpl w:val="7542C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3C5B7C"/>
    <w:multiLevelType w:val="hybridMultilevel"/>
    <w:tmpl w:val="E9BEC1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215B4"/>
    <w:multiLevelType w:val="hybridMultilevel"/>
    <w:tmpl w:val="80407B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A2C3EB3"/>
    <w:multiLevelType w:val="multilevel"/>
    <w:tmpl w:val="84B4631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3E5BF5"/>
    <w:multiLevelType w:val="hybridMultilevel"/>
    <w:tmpl w:val="19C2A7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3A1AB1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22"/>
  </w:num>
  <w:num w:numId="4">
    <w:abstractNumId w:val="14"/>
  </w:num>
  <w:num w:numId="5">
    <w:abstractNumId w:val="28"/>
  </w:num>
  <w:num w:numId="6">
    <w:abstractNumId w:val="29"/>
  </w:num>
  <w:num w:numId="7">
    <w:abstractNumId w:val="27"/>
  </w:num>
  <w:num w:numId="8">
    <w:abstractNumId w:val="3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1"/>
  </w:num>
  <w:num w:numId="21">
    <w:abstractNumId w:val="10"/>
  </w:num>
  <w:num w:numId="22">
    <w:abstractNumId w:val="24"/>
  </w:num>
  <w:num w:numId="23">
    <w:abstractNumId w:val="20"/>
  </w:num>
  <w:num w:numId="24">
    <w:abstractNumId w:val="25"/>
  </w:num>
  <w:num w:numId="25">
    <w:abstractNumId w:val="19"/>
  </w:num>
  <w:num w:numId="26">
    <w:abstractNumId w:val="18"/>
  </w:num>
  <w:num w:numId="27">
    <w:abstractNumId w:val="15"/>
  </w:num>
  <w:num w:numId="28">
    <w:abstractNumId w:val="30"/>
  </w:num>
  <w:num w:numId="29">
    <w:abstractNumId w:val="16"/>
  </w:num>
  <w:num w:numId="30">
    <w:abstractNumId w:val="21"/>
  </w:num>
  <w:num w:numId="31">
    <w:abstractNumId w:val="1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35"/>
    <w:rsid w:val="00052A6C"/>
    <w:rsid w:val="00064F00"/>
    <w:rsid w:val="00072A6B"/>
    <w:rsid w:val="000831DC"/>
    <w:rsid w:val="001550D8"/>
    <w:rsid w:val="00161056"/>
    <w:rsid w:val="00194DF6"/>
    <w:rsid w:val="001F6475"/>
    <w:rsid w:val="00294114"/>
    <w:rsid w:val="00374B35"/>
    <w:rsid w:val="00441366"/>
    <w:rsid w:val="00464080"/>
    <w:rsid w:val="004E1AED"/>
    <w:rsid w:val="00582836"/>
    <w:rsid w:val="005C12A5"/>
    <w:rsid w:val="009D0F7C"/>
    <w:rsid w:val="00A1310C"/>
    <w:rsid w:val="00AC1235"/>
    <w:rsid w:val="00B16FC3"/>
    <w:rsid w:val="00B7261D"/>
    <w:rsid w:val="00B74286"/>
    <w:rsid w:val="00BA4E08"/>
    <w:rsid w:val="00C23E12"/>
    <w:rsid w:val="00C66404"/>
    <w:rsid w:val="00C92A1A"/>
    <w:rsid w:val="00CE36C4"/>
    <w:rsid w:val="00D47A97"/>
    <w:rsid w:val="00D52298"/>
    <w:rsid w:val="00ED6A2A"/>
    <w:rsid w:val="00F8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D730"/>
  <w15:docId w15:val="{84376047-F4D1-4008-A169-F2AFAD9B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1AED"/>
  </w:style>
  <w:style w:type="paragraph" w:styleId="Titolo1">
    <w:name w:val="heading 1"/>
    <w:basedOn w:val="Normale"/>
    <w:next w:val="Normale"/>
    <w:link w:val="Titolo1Carattere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olo">
    <w:name w:val="Title"/>
    <w:basedOn w:val="Normale"/>
    <w:link w:val="TitoloCarattere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E1AED"/>
    <w:rPr>
      <w:color w:val="404040" w:themeColor="text1" w:themeTint="E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E1AED"/>
    <w:rPr>
      <w:i/>
      <w:iCs/>
      <w:color w:val="806000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7A97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47A97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47A97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D47A97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47A97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47A9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47A97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47A97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D47A97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47A97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47A97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D47A97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D47A97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stosegnaposto">
    <w:name w:val="Placeholder Text"/>
    <w:basedOn w:val="Carpredefinitoparagrafo"/>
    <w:uiPriority w:val="99"/>
    <w:semiHidden/>
    <w:rsid w:val="00A1310C"/>
    <w:rPr>
      <w:color w:val="3C3C3C" w:themeColor="background2" w:themeShade="40"/>
    </w:rPr>
  </w:style>
  <w:style w:type="paragraph" w:styleId="Intestazione">
    <w:name w:val="header"/>
    <w:basedOn w:val="Normale"/>
    <w:link w:val="IntestazioneCarattere"/>
    <w:uiPriority w:val="99"/>
    <w:unhideWhenUsed/>
    <w:rsid w:val="004E1AED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1AED"/>
  </w:style>
  <w:style w:type="paragraph" w:styleId="Pidipagina">
    <w:name w:val="footer"/>
    <w:basedOn w:val="Normale"/>
    <w:link w:val="PidipaginaCarattere"/>
    <w:uiPriority w:val="99"/>
    <w:unhideWhenUsed/>
    <w:rsid w:val="004E1AED"/>
    <w:pPr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1AED"/>
  </w:style>
  <w:style w:type="paragraph" w:styleId="Nessunaspaziatura">
    <w:name w:val="No Spacing"/>
    <w:link w:val="NessunaspaziaturaCarattere"/>
    <w:uiPriority w:val="1"/>
    <w:qFormat/>
    <w:rsid w:val="00374B35"/>
    <w:pPr>
      <w:spacing w:before="0" w:after="0" w:line="240" w:lineRule="auto"/>
    </w:pPr>
    <w:rPr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74B35"/>
    <w:rPr>
      <w:lang w:eastAsia="it-IT"/>
    </w:rPr>
  </w:style>
  <w:style w:type="paragraph" w:styleId="Paragrafoelenco">
    <w:name w:val="List Paragraph"/>
    <w:basedOn w:val="Normale"/>
    <w:uiPriority w:val="34"/>
    <w:unhideWhenUsed/>
    <w:qFormat/>
    <w:rsid w:val="0037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Modello%20Fascia%20(vuot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Via IX Novembre, Piacenza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E767FDB-CEA5-487C-ABC4-6F37B37C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Fascia (vuoto).dotx</Template>
  <TotalTime>90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InfoService</vt:lpstr>
      <vt:lpstr/>
    </vt:vector>
  </TitlesOfParts>
  <Company>ISII G. Marconi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InfoService</dc:title>
  <dc:subject>Documento specifiche</dc:subject>
  <dc:creator>Ferrari Alessandro, Ouadi Marouan, Fedele Alessandro</dc:creator>
  <cp:lastModifiedBy>Alessandro</cp:lastModifiedBy>
  <cp:revision>8</cp:revision>
  <dcterms:created xsi:type="dcterms:W3CDTF">2020-12-02T16:12:00Z</dcterms:created>
  <dcterms:modified xsi:type="dcterms:W3CDTF">2021-02-14T21:27:00Z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