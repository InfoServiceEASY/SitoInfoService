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FFFFFF" w:themeColor="background1"/>
          <w:sz w:val="84"/>
          <w:szCs w:val="84"/>
          <w:lang w:val="en-GB" w:eastAsia="it-IT"/>
        </w:rPr>
        <w:id w:val="-400064126"/>
        <w:docPartObj>
          <w:docPartGallery w:val="Cover Pages"/>
          <w:docPartUnique/>
        </w:docPartObj>
      </w:sdtPr>
      <w:sdtContent>
        <w:p w14:paraId="63D3D7AF" w14:textId="5426EB0C" w:rsidR="00660B6B" w:rsidRDefault="00660B6B">
          <w:p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val="en-GB" w:eastAsia="it-IT"/>
            </w:rPr>
          </w:pPr>
          <w:r w:rsidRPr="00660B6B">
            <w:rPr>
              <w:rFonts w:asciiTheme="majorHAnsi" w:eastAsiaTheme="majorEastAsia" w:hAnsiTheme="majorHAnsi" w:cstheme="majorBidi"/>
              <w:noProof/>
              <w:color w:val="FFFFFF" w:themeColor="background1"/>
              <w:sz w:val="84"/>
              <w:szCs w:val="84"/>
              <w:lang w:val="en-GB" w:eastAsia="it-I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E4869C4" wp14:editId="4B0E6F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tango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o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221F7B9" w14:textId="1D1D2875" w:rsidR="00660B6B" w:rsidRDefault="00660B6B">
                                      <w:pPr>
                                        <w:pStyle w:val="Nessunaspaziatura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InfoService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ottotito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C295D8E" w14:textId="7ADA0F14" w:rsidR="00660B6B" w:rsidRDefault="00660B6B">
                                      <w:pPr>
                                        <w:pStyle w:val="Nessunaspaziatura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Documentazione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tango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sella di tes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689404" w14:textId="77777777" w:rsidR="00660B6B" w:rsidRDefault="00660B6B">
                                  <w:pPr>
                                    <w:pStyle w:val="Nessunaspaziatura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60B6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Ferrari Alessandro, </w:t>
                                  </w:r>
                                  <w:proofErr w:type="spellStart"/>
                                  <w:r w:rsidRPr="00660B6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Ouadi</w:t>
                                  </w:r>
                                  <w:proofErr w:type="spellEnd"/>
                                  <w:r w:rsidRPr="00660B6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0B6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Marouan</w:t>
                                  </w:r>
                                  <w:proofErr w:type="spellEnd"/>
                                  <w:r w:rsidRPr="00660B6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, Fedele Alessandro</w:t>
                                  </w:r>
                                  <w:r w:rsidRPr="00660B6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72C54FBC" w14:textId="66B2C626" w:rsidR="00660B6B" w:rsidRDefault="00660B6B">
                                  <w:pPr>
                                    <w:pStyle w:val="Nessunaspaziatura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Società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ISII G. Marconi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Indirizzi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Via IX Novembre, Piacenza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4869C4" id="Grup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">
                    <v:rect id="Rettango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#2c2c2c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o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221F7B9" w14:textId="1D1D2875" w:rsidR="00660B6B" w:rsidRDefault="00660B6B">
                                <w:pPr>
                                  <w:pStyle w:val="Nessunaspaziatura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InfoService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ottotito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C295D8E" w14:textId="7ADA0F14" w:rsidR="00660B6B" w:rsidRDefault="00660B6B">
                                <w:pPr>
                                  <w:pStyle w:val="Nessunaspaziatura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Documentazione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ttango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#959595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73689404" w14:textId="77777777" w:rsidR="00660B6B" w:rsidRDefault="00660B6B">
                            <w:pPr>
                              <w:pStyle w:val="Nessunaspaziatura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60B6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Ferrari Alessandro, </w:t>
                            </w:r>
                            <w:proofErr w:type="spellStart"/>
                            <w:r w:rsidRPr="00660B6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Ouadi</w:t>
                            </w:r>
                            <w:proofErr w:type="spellEnd"/>
                            <w:r w:rsidRPr="00660B6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60B6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Marouan</w:t>
                            </w:r>
                            <w:proofErr w:type="spellEnd"/>
                            <w:r w:rsidRPr="00660B6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, Fedele Alessandro</w:t>
                            </w:r>
                            <w:r w:rsidRPr="00660B6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2C54FBC" w14:textId="66B2C626" w:rsidR="00660B6B" w:rsidRDefault="00660B6B">
                            <w:pPr>
                              <w:pStyle w:val="Nessunaspaziatura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Società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ISII G. Marconi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Indirizzi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Via IX Novembre, Piacenza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val="en-GB" w:eastAsia="it-IT"/>
            </w:rPr>
            <w:br w:type="page"/>
          </w:r>
        </w:p>
      </w:sdtContent>
    </w:sdt>
    <w:p w14:paraId="7F1DD065" w14:textId="14199BB3" w:rsidR="001F6475" w:rsidRDefault="00660B6B" w:rsidP="00660B6B">
      <w:pPr>
        <w:pStyle w:val="Titolo"/>
      </w:pPr>
      <w:r>
        <w:lastRenderedPageBreak/>
        <w:t>infoservice</w:t>
      </w:r>
    </w:p>
    <w:p w14:paraId="3576DE92" w14:textId="4F88425A" w:rsidR="00660B6B" w:rsidRDefault="00660B6B" w:rsidP="00660B6B">
      <w:pPr>
        <w:pStyle w:val="Titolo1"/>
      </w:pPr>
      <w:r>
        <w:t>tabella dei concetti</w:t>
      </w:r>
    </w:p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072"/>
        <w:gridCol w:w="2664"/>
        <w:gridCol w:w="2168"/>
        <w:gridCol w:w="2113"/>
      </w:tblGrid>
      <w:tr w:rsidR="00660B6B" w:rsidRPr="00A4691A" w14:paraId="599F6ECE" w14:textId="77777777" w:rsidTr="00660B6B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20AA" w14:textId="77777777" w:rsidR="00660B6B" w:rsidRPr="00A4691A" w:rsidRDefault="00660B6B" w:rsidP="00660B6B">
            <w:pPr>
              <w:spacing w:after="160" w:line="259" w:lineRule="auto"/>
            </w:pPr>
            <w:r w:rsidRPr="00A4691A">
              <w:t>Concetti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D387" w14:textId="77777777" w:rsidR="00660B6B" w:rsidRPr="00A4691A" w:rsidRDefault="00660B6B" w:rsidP="00660B6B">
            <w:pPr>
              <w:spacing w:after="160" w:line="259" w:lineRule="auto"/>
            </w:pPr>
            <w:r w:rsidRPr="00A4691A">
              <w:t>Descrizione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BD9B" w14:textId="77777777" w:rsidR="00660B6B" w:rsidRPr="00A4691A" w:rsidRDefault="00660B6B" w:rsidP="00660B6B">
            <w:pPr>
              <w:spacing w:after="160" w:line="259" w:lineRule="auto"/>
            </w:pPr>
            <w:r w:rsidRPr="00A4691A">
              <w:t>Link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BBCC" w14:textId="77777777" w:rsidR="00660B6B" w:rsidRPr="00A4691A" w:rsidRDefault="00660B6B" w:rsidP="00660B6B">
            <w:pPr>
              <w:spacing w:after="160" w:line="259" w:lineRule="auto"/>
            </w:pPr>
            <w:r w:rsidRPr="00A4691A">
              <w:t>Sottoinsieme di</w:t>
            </w:r>
          </w:p>
        </w:tc>
      </w:tr>
      <w:tr w:rsidR="00660B6B" w:rsidRPr="00A4691A" w14:paraId="330242E9" w14:textId="77777777" w:rsidTr="00660B6B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ABAD" w14:textId="77777777" w:rsidR="00660B6B" w:rsidRPr="00A4691A" w:rsidRDefault="00660B6B" w:rsidP="00660B6B">
            <w:pPr>
              <w:spacing w:after="160" w:line="259" w:lineRule="auto"/>
            </w:pPr>
            <w:r w:rsidRPr="00A4691A">
              <w:t>Dipendente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F9B2" w14:textId="77777777" w:rsidR="00660B6B" w:rsidRPr="00A4691A" w:rsidRDefault="00660B6B" w:rsidP="00660B6B">
            <w:pPr>
              <w:spacing w:after="160" w:line="259" w:lineRule="auto"/>
            </w:pPr>
            <w:r w:rsidRPr="00A4691A">
              <w:t>Nome,</w:t>
            </w:r>
            <w:r>
              <w:t xml:space="preserve"> C</w:t>
            </w:r>
            <w:r w:rsidRPr="00A4691A">
              <w:t>ognome,</w:t>
            </w:r>
            <w:r>
              <w:t xml:space="preserve"> </w:t>
            </w:r>
            <w:proofErr w:type="spellStart"/>
            <w:r w:rsidRPr="00A4691A">
              <w:t>C</w:t>
            </w:r>
            <w:r>
              <w:t>odiceFiscale</w:t>
            </w:r>
            <w:proofErr w:type="spellEnd"/>
            <w:r w:rsidRPr="00A4691A">
              <w:t>,</w:t>
            </w:r>
            <w:r>
              <w:t xml:space="preserve"> C</w:t>
            </w:r>
            <w:r w:rsidRPr="00A4691A">
              <w:t>ell</w:t>
            </w:r>
            <w:r>
              <w:t>ulare</w:t>
            </w:r>
            <w:r w:rsidRPr="00A4691A">
              <w:t>,</w:t>
            </w:r>
          </w:p>
          <w:p w14:paraId="599FE014" w14:textId="77777777" w:rsidR="00660B6B" w:rsidRPr="00A4691A" w:rsidRDefault="00660B6B" w:rsidP="00660B6B">
            <w:pPr>
              <w:spacing w:after="160" w:line="259" w:lineRule="auto"/>
              <w:rPr>
                <w:u w:val="single"/>
              </w:rPr>
            </w:pPr>
            <w:r>
              <w:t>S</w:t>
            </w:r>
            <w:r w:rsidRPr="00A4691A">
              <w:t>tipendio,</w:t>
            </w:r>
            <w:r>
              <w:t xml:space="preserve"> </w:t>
            </w:r>
            <w:proofErr w:type="spellStart"/>
            <w:r w:rsidRPr="00A4691A">
              <w:t>LivelloContrattuale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444DE" w14:textId="77777777" w:rsidR="00660B6B" w:rsidRPr="00A4691A" w:rsidRDefault="00660B6B" w:rsidP="00660B6B">
            <w:pPr>
              <w:spacing w:after="160" w:line="259" w:lineRule="auto"/>
            </w:pPr>
            <w:r>
              <w:t>Ticket, Utenza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DE2D" w14:textId="77777777" w:rsidR="00660B6B" w:rsidRPr="00A4691A" w:rsidRDefault="00660B6B" w:rsidP="00660B6B">
            <w:pPr>
              <w:spacing w:after="160" w:line="259" w:lineRule="auto"/>
            </w:pPr>
          </w:p>
        </w:tc>
      </w:tr>
      <w:tr w:rsidR="00660B6B" w:rsidRPr="00A4691A" w14:paraId="01E53E8D" w14:textId="77777777" w:rsidTr="00660B6B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A0F5" w14:textId="77777777" w:rsidR="00660B6B" w:rsidRPr="00A4691A" w:rsidRDefault="00660B6B" w:rsidP="00660B6B">
            <w:pPr>
              <w:spacing w:after="160" w:line="259" w:lineRule="auto"/>
            </w:pPr>
            <w:r w:rsidRPr="00A4691A">
              <w:t>Settore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4DFAD" w14:textId="77777777" w:rsidR="00660B6B" w:rsidRPr="00A4691A" w:rsidRDefault="00660B6B" w:rsidP="00660B6B">
            <w:pPr>
              <w:spacing w:after="160" w:line="259" w:lineRule="auto"/>
            </w:pPr>
            <w:r w:rsidRPr="00A4691A">
              <w:t>Nome, Descrizione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5AF4F" w14:textId="77777777" w:rsidR="00660B6B" w:rsidRPr="00A4691A" w:rsidRDefault="00660B6B" w:rsidP="00660B6B">
            <w:pPr>
              <w:spacing w:after="160" w:line="259" w:lineRule="auto"/>
            </w:pPr>
            <w:r w:rsidRPr="00A4691A">
              <w:t>Ticket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6422" w14:textId="77777777" w:rsidR="00660B6B" w:rsidRPr="00A4691A" w:rsidRDefault="00660B6B" w:rsidP="00660B6B">
            <w:pPr>
              <w:spacing w:after="160" w:line="259" w:lineRule="auto"/>
            </w:pPr>
          </w:p>
        </w:tc>
      </w:tr>
      <w:tr w:rsidR="00660B6B" w:rsidRPr="00A4691A" w14:paraId="0A2D2038" w14:textId="77777777" w:rsidTr="00660B6B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64AA" w14:textId="77777777" w:rsidR="00660B6B" w:rsidRPr="00A4691A" w:rsidRDefault="00660B6B" w:rsidP="00660B6B">
            <w:pPr>
              <w:spacing w:after="160" w:line="259" w:lineRule="auto"/>
            </w:pPr>
            <w:r>
              <w:t>C</w:t>
            </w:r>
            <w:r w:rsidRPr="00A4691A">
              <w:t>liente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BA57F" w14:textId="77777777" w:rsidR="00660B6B" w:rsidRPr="00A4691A" w:rsidRDefault="00660B6B" w:rsidP="00660B6B">
            <w:pPr>
              <w:spacing w:after="160" w:line="259" w:lineRule="auto"/>
            </w:pPr>
            <w:r w:rsidRPr="00A4691A">
              <w:t>Nome,</w:t>
            </w:r>
            <w:r>
              <w:t xml:space="preserve"> C</w:t>
            </w:r>
            <w:r w:rsidRPr="00A4691A">
              <w:t xml:space="preserve">ognome, </w:t>
            </w:r>
            <w:r>
              <w:t>C</w:t>
            </w:r>
            <w:r w:rsidRPr="00A4691A">
              <w:t>ell</w:t>
            </w:r>
            <w:r>
              <w:t>ulare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04E1" w14:textId="77777777" w:rsidR="00660B6B" w:rsidRPr="00A4691A" w:rsidRDefault="00660B6B" w:rsidP="00660B6B">
            <w:pPr>
              <w:spacing w:after="160" w:line="259" w:lineRule="auto"/>
            </w:pPr>
            <w:r>
              <w:t>U</w:t>
            </w:r>
            <w:r w:rsidRPr="00A4691A">
              <w:t>tenza,</w:t>
            </w:r>
            <w:r>
              <w:t xml:space="preserve"> Ti</w:t>
            </w:r>
            <w:r w:rsidRPr="00A4691A">
              <w:t>cket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FC70" w14:textId="77777777" w:rsidR="00660B6B" w:rsidRPr="00A4691A" w:rsidRDefault="00660B6B" w:rsidP="00660B6B">
            <w:pPr>
              <w:spacing w:after="160" w:line="259" w:lineRule="auto"/>
            </w:pPr>
          </w:p>
        </w:tc>
      </w:tr>
      <w:tr w:rsidR="00660B6B" w:rsidRPr="00A4691A" w14:paraId="5BF92806" w14:textId="77777777" w:rsidTr="00660B6B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BB6C" w14:textId="77777777" w:rsidR="00660B6B" w:rsidRPr="00A4691A" w:rsidRDefault="00660B6B" w:rsidP="00660B6B">
            <w:pPr>
              <w:spacing w:after="160" w:line="259" w:lineRule="auto"/>
            </w:pPr>
            <w:r>
              <w:t>U</w:t>
            </w:r>
            <w:r w:rsidRPr="00A4691A">
              <w:t>tenza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BEC1" w14:textId="77777777" w:rsidR="00660B6B" w:rsidRPr="007B4191" w:rsidRDefault="00660B6B" w:rsidP="00660B6B">
            <w:pPr>
              <w:spacing w:after="160" w:line="259" w:lineRule="auto"/>
              <w:rPr>
                <w:u w:val="single"/>
                <w:lang w:val="en-GB"/>
              </w:rPr>
            </w:pPr>
            <w:r w:rsidRPr="007B4191">
              <w:rPr>
                <w:lang w:val="en-GB"/>
              </w:rPr>
              <w:t xml:space="preserve">Username, Password, Email, </w:t>
            </w:r>
            <w:proofErr w:type="spellStart"/>
            <w:r w:rsidRPr="007B4191">
              <w:rPr>
                <w:lang w:val="en-GB"/>
              </w:rPr>
              <w:t>IsAdmin</w:t>
            </w:r>
            <w:proofErr w:type="spellEnd"/>
            <w:r w:rsidRPr="007B4191">
              <w:rPr>
                <w:lang w:val="en-GB"/>
              </w:rPr>
              <w:t xml:space="preserve">, </w:t>
            </w:r>
            <w:proofErr w:type="spellStart"/>
            <w:r w:rsidRPr="007B4191">
              <w:rPr>
                <w:lang w:val="en-GB"/>
              </w:rPr>
              <w:t>I</w:t>
            </w:r>
            <w:r>
              <w:rPr>
                <w:lang w:val="en-GB"/>
              </w:rPr>
              <w:t>sDipendente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C583" w14:textId="77777777" w:rsidR="00660B6B" w:rsidRPr="00A4691A" w:rsidRDefault="00660B6B" w:rsidP="00660B6B">
            <w:pPr>
              <w:spacing w:after="160" w:line="259" w:lineRule="auto"/>
            </w:pPr>
            <w:r>
              <w:t>Dipendente, Cliente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FAD2" w14:textId="77777777" w:rsidR="00660B6B" w:rsidRPr="00A4691A" w:rsidRDefault="00660B6B" w:rsidP="00660B6B">
            <w:pPr>
              <w:spacing w:after="160" w:line="259" w:lineRule="auto"/>
            </w:pPr>
          </w:p>
        </w:tc>
      </w:tr>
      <w:tr w:rsidR="00660B6B" w:rsidRPr="00A4691A" w14:paraId="1F78E6C7" w14:textId="77777777" w:rsidTr="00660B6B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50F0" w14:textId="77777777" w:rsidR="00660B6B" w:rsidRPr="00A4691A" w:rsidRDefault="00660B6B" w:rsidP="00660B6B">
            <w:pPr>
              <w:spacing w:after="160" w:line="259" w:lineRule="auto"/>
            </w:pPr>
            <w:r w:rsidRPr="00A4691A">
              <w:t>Ticket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CA18" w14:textId="77777777" w:rsidR="00660B6B" w:rsidRPr="00A4691A" w:rsidRDefault="00660B6B" w:rsidP="00660B6B">
            <w:pPr>
              <w:spacing w:after="160" w:line="259" w:lineRule="auto"/>
            </w:pPr>
            <w:proofErr w:type="spellStart"/>
            <w:r w:rsidRPr="00A4691A">
              <w:t>DataAp</w:t>
            </w:r>
            <w:r>
              <w:t>ertura</w:t>
            </w:r>
            <w:proofErr w:type="spellEnd"/>
            <w:r w:rsidRPr="00A4691A">
              <w:t>,</w:t>
            </w:r>
            <w:r>
              <w:t xml:space="preserve"> </w:t>
            </w:r>
            <w:r w:rsidRPr="00A4691A">
              <w:t xml:space="preserve">Descrizione, </w:t>
            </w:r>
            <w:proofErr w:type="spellStart"/>
            <w:r w:rsidRPr="00A4691A">
              <w:t>IsAperto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02CA" w14:textId="77777777" w:rsidR="00660B6B" w:rsidRPr="00A4691A" w:rsidRDefault="00660B6B" w:rsidP="00660B6B">
            <w:pPr>
              <w:spacing w:after="160" w:line="259" w:lineRule="auto"/>
            </w:pPr>
            <w:r>
              <w:t xml:space="preserve">Dipendente, </w:t>
            </w:r>
            <w:r w:rsidRPr="00A4691A">
              <w:t>Cliente,</w:t>
            </w:r>
            <w:r>
              <w:t xml:space="preserve"> </w:t>
            </w:r>
            <w:r w:rsidRPr="00A4691A">
              <w:t>Settore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DF5D" w14:textId="77777777" w:rsidR="00660B6B" w:rsidRPr="00A4691A" w:rsidRDefault="00660B6B" w:rsidP="00660B6B">
            <w:pPr>
              <w:spacing w:after="160" w:line="259" w:lineRule="auto"/>
            </w:pPr>
          </w:p>
        </w:tc>
      </w:tr>
      <w:tr w:rsidR="00660B6B" w:rsidRPr="00A4691A" w14:paraId="7B2CEF68" w14:textId="77777777" w:rsidTr="00660B6B"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1AA9" w14:textId="77777777" w:rsidR="00660B6B" w:rsidRPr="00A4691A" w:rsidRDefault="00660B6B" w:rsidP="00660B6B">
            <w:pPr>
              <w:spacing w:after="160" w:line="259" w:lineRule="auto"/>
            </w:pPr>
            <w:r w:rsidRPr="00A4691A">
              <w:t xml:space="preserve">Report 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B257" w14:textId="77777777" w:rsidR="00660B6B" w:rsidRPr="007B4191" w:rsidRDefault="00660B6B" w:rsidP="00660B6B">
            <w:pPr>
              <w:spacing w:after="160" w:line="259" w:lineRule="auto"/>
              <w:rPr>
                <w:u w:val="single"/>
              </w:rPr>
            </w:pPr>
            <w:r w:rsidRPr="00A4691A">
              <w:t>Or</w:t>
            </w:r>
            <w:r>
              <w:t>a</w:t>
            </w:r>
            <w:r w:rsidRPr="00A4691A">
              <w:t>,</w:t>
            </w:r>
            <w:r>
              <w:t xml:space="preserve"> At</w:t>
            </w:r>
            <w:r w:rsidRPr="00A4691A">
              <w:t>tività,</w:t>
            </w:r>
            <w:r>
              <w:t xml:space="preserve"> </w:t>
            </w:r>
            <w:proofErr w:type="spellStart"/>
            <w:r>
              <w:t>Is</w:t>
            </w:r>
            <w:r w:rsidRPr="00A4691A">
              <w:t>Risolto</w:t>
            </w:r>
            <w:proofErr w:type="spellEnd"/>
            <w:r>
              <w:t xml:space="preserve">, </w:t>
            </w:r>
            <w:proofErr w:type="spellStart"/>
            <w:r>
              <w:t>IsConvalidato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91A3" w14:textId="77777777" w:rsidR="00660B6B" w:rsidRPr="00A4691A" w:rsidRDefault="00660B6B" w:rsidP="00660B6B">
            <w:pPr>
              <w:spacing w:after="160" w:line="259" w:lineRule="auto"/>
            </w:pPr>
            <w:r>
              <w:t>Dipendente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18D8" w14:textId="77777777" w:rsidR="00660B6B" w:rsidRPr="00A4691A" w:rsidRDefault="00660B6B" w:rsidP="00660B6B">
            <w:pPr>
              <w:spacing w:after="160" w:line="259" w:lineRule="auto"/>
            </w:pPr>
          </w:p>
        </w:tc>
      </w:tr>
    </w:tbl>
    <w:p w14:paraId="39664F43" w14:textId="05E959ED" w:rsidR="00660B6B" w:rsidRDefault="00660B6B" w:rsidP="00660B6B"/>
    <w:p w14:paraId="642B975C" w14:textId="1F5C4514" w:rsidR="00660B6B" w:rsidRDefault="00660B6B" w:rsidP="00660B6B"/>
    <w:p w14:paraId="31D2CBD6" w14:textId="71B0F6AA" w:rsidR="00660B6B" w:rsidRPr="00660B6B" w:rsidRDefault="00660B6B" w:rsidP="00660B6B">
      <w:pPr>
        <w:pStyle w:val="Titolo1"/>
      </w:pPr>
      <w:r>
        <w:t>schema flat</w:t>
      </w:r>
    </w:p>
    <w:p w14:paraId="5D4A11C3" w14:textId="77777777" w:rsidR="00660B6B" w:rsidRDefault="00660B6B" w:rsidP="00660B6B"/>
    <w:p w14:paraId="26888853" w14:textId="4D12977A" w:rsidR="00660B6B" w:rsidRDefault="00660B6B" w:rsidP="00660B6B">
      <w:r w:rsidRPr="00A4691A">
        <w:t>Dipendente (</w:t>
      </w:r>
      <w:r w:rsidRPr="00291E52">
        <w:rPr>
          <w:highlight w:val="yellow"/>
        </w:rPr>
        <w:t>Id</w:t>
      </w:r>
      <w:r w:rsidRPr="00A4691A">
        <w:t xml:space="preserve">, Nome, Cognome, </w:t>
      </w:r>
      <w:proofErr w:type="spellStart"/>
      <w:r w:rsidRPr="00A4691A">
        <w:t>CodiceFiscale</w:t>
      </w:r>
      <w:proofErr w:type="spellEnd"/>
      <w:r w:rsidRPr="00A4691A">
        <w:t>, Cellulare, S</w:t>
      </w:r>
      <w:r>
        <w:t xml:space="preserve">tipendio, </w:t>
      </w:r>
      <w:proofErr w:type="spellStart"/>
      <w:r>
        <w:t>LivelloContrattuale</w:t>
      </w:r>
      <w:proofErr w:type="spellEnd"/>
      <w:r>
        <w:t xml:space="preserve">, </w:t>
      </w:r>
      <w:proofErr w:type="spellStart"/>
      <w:r w:rsidRPr="00291E52">
        <w:rPr>
          <w:highlight w:val="darkGray"/>
        </w:rPr>
        <w:t>Fk_Utenza</w:t>
      </w:r>
      <w:proofErr w:type="spellEnd"/>
      <w:r w:rsidRPr="00A4691A">
        <w:t>)</w:t>
      </w:r>
    </w:p>
    <w:p w14:paraId="5EE2996A" w14:textId="77777777" w:rsidR="00660B6B" w:rsidRDefault="00660B6B" w:rsidP="00660B6B">
      <w:r>
        <w:t>Settore (</w:t>
      </w:r>
      <w:r w:rsidRPr="00291E52">
        <w:rPr>
          <w:highlight w:val="cyan"/>
        </w:rPr>
        <w:t>Id</w:t>
      </w:r>
      <w:r>
        <w:t>, Nome, Descrizione)</w:t>
      </w:r>
    </w:p>
    <w:p w14:paraId="3624595D" w14:textId="77777777" w:rsidR="00660B6B" w:rsidRDefault="00660B6B" w:rsidP="00660B6B">
      <w:r>
        <w:t>Cliente (</w:t>
      </w:r>
      <w:r w:rsidRPr="00291E52">
        <w:rPr>
          <w:highlight w:val="green"/>
        </w:rPr>
        <w:t>Id</w:t>
      </w:r>
      <w:r>
        <w:t xml:space="preserve">, Nome, Cognome, Cellulare, </w:t>
      </w:r>
      <w:proofErr w:type="spellStart"/>
      <w:r w:rsidRPr="00291E52">
        <w:rPr>
          <w:highlight w:val="darkGray"/>
        </w:rPr>
        <w:t>Fk_Utenza</w:t>
      </w:r>
      <w:proofErr w:type="spellEnd"/>
      <w:r>
        <w:t>)</w:t>
      </w:r>
    </w:p>
    <w:p w14:paraId="2B85272B" w14:textId="77777777" w:rsidR="00660B6B" w:rsidRPr="00660B6B" w:rsidRDefault="00660B6B" w:rsidP="00660B6B">
      <w:r w:rsidRPr="00660B6B">
        <w:t>Utenza (</w:t>
      </w:r>
      <w:r w:rsidRPr="00660B6B">
        <w:rPr>
          <w:highlight w:val="darkGray"/>
        </w:rPr>
        <w:t>Id</w:t>
      </w:r>
      <w:r w:rsidRPr="00660B6B">
        <w:t xml:space="preserve">, Username, Password, </w:t>
      </w:r>
      <w:proofErr w:type="gramStart"/>
      <w:r w:rsidRPr="00660B6B">
        <w:t>Email</w:t>
      </w:r>
      <w:proofErr w:type="gramEnd"/>
      <w:r w:rsidRPr="00660B6B">
        <w:t xml:space="preserve">, </w:t>
      </w:r>
      <w:proofErr w:type="spellStart"/>
      <w:r w:rsidRPr="00660B6B">
        <w:t>IsDipendente</w:t>
      </w:r>
      <w:proofErr w:type="spellEnd"/>
      <w:r w:rsidRPr="00660B6B">
        <w:t xml:space="preserve">, </w:t>
      </w:r>
      <w:proofErr w:type="spellStart"/>
      <w:r w:rsidRPr="00660B6B">
        <w:t>IsAdmin</w:t>
      </w:r>
      <w:proofErr w:type="spellEnd"/>
      <w:r w:rsidRPr="00660B6B">
        <w:t>)</w:t>
      </w:r>
    </w:p>
    <w:p w14:paraId="2E3C630E" w14:textId="77777777" w:rsidR="00660B6B" w:rsidRPr="00A4691A" w:rsidRDefault="00660B6B" w:rsidP="00660B6B">
      <w:r w:rsidRPr="00A4691A">
        <w:t xml:space="preserve">Ticket (Id, </w:t>
      </w:r>
      <w:proofErr w:type="spellStart"/>
      <w:r w:rsidRPr="00A4691A">
        <w:t>DataApertura</w:t>
      </w:r>
      <w:proofErr w:type="spellEnd"/>
      <w:r w:rsidRPr="00A4691A">
        <w:t xml:space="preserve">, Descrizione, </w:t>
      </w:r>
      <w:proofErr w:type="spellStart"/>
      <w:r w:rsidRPr="00A4691A">
        <w:t>IsAperto</w:t>
      </w:r>
      <w:proofErr w:type="spellEnd"/>
      <w:r>
        <w:t xml:space="preserve">, </w:t>
      </w:r>
      <w:proofErr w:type="spellStart"/>
      <w:r w:rsidRPr="00291E52">
        <w:rPr>
          <w:highlight w:val="green"/>
        </w:rPr>
        <w:t>Fk_Cliente</w:t>
      </w:r>
      <w:proofErr w:type="spellEnd"/>
      <w:r>
        <w:t xml:space="preserve">, </w:t>
      </w:r>
      <w:proofErr w:type="spellStart"/>
      <w:r w:rsidRPr="00291E52">
        <w:rPr>
          <w:highlight w:val="cyan"/>
        </w:rPr>
        <w:t>Fk_Settore</w:t>
      </w:r>
      <w:proofErr w:type="spellEnd"/>
      <w:r>
        <w:t xml:space="preserve">, </w:t>
      </w:r>
      <w:proofErr w:type="spellStart"/>
      <w:r w:rsidRPr="00291E52">
        <w:rPr>
          <w:highlight w:val="yellow"/>
        </w:rPr>
        <w:t>Fk_Dipendente</w:t>
      </w:r>
      <w:proofErr w:type="spellEnd"/>
      <w:r w:rsidRPr="00A4691A">
        <w:t>)</w:t>
      </w:r>
    </w:p>
    <w:p w14:paraId="5DB0E008" w14:textId="77777777" w:rsidR="00660B6B" w:rsidRDefault="00660B6B" w:rsidP="00660B6B">
      <w:r>
        <w:t>Report (Id, Ora, Attività</w:t>
      </w:r>
      <w:r w:rsidRPr="00974950">
        <w:t xml:space="preserve">, </w:t>
      </w:r>
      <w:proofErr w:type="spellStart"/>
      <w:r w:rsidRPr="00974950">
        <w:t>IsRisolto</w:t>
      </w:r>
      <w:proofErr w:type="spellEnd"/>
      <w:r>
        <w:t xml:space="preserve">, </w:t>
      </w:r>
      <w:proofErr w:type="spellStart"/>
      <w:r w:rsidRPr="00291E52">
        <w:rPr>
          <w:highlight w:val="yellow"/>
        </w:rPr>
        <w:t>Fk_Dipendente</w:t>
      </w:r>
      <w:proofErr w:type="spellEnd"/>
      <w:r>
        <w:t xml:space="preserve">, </w:t>
      </w:r>
      <w:proofErr w:type="spellStart"/>
      <w:r>
        <w:t>IsConvalidato</w:t>
      </w:r>
      <w:proofErr w:type="spellEnd"/>
      <w:r>
        <w:t>)</w:t>
      </w:r>
    </w:p>
    <w:p w14:paraId="658F8BD7" w14:textId="77777777" w:rsidR="00660B6B" w:rsidRPr="00A4691A" w:rsidRDefault="00660B6B" w:rsidP="00660B6B">
      <w:r>
        <w:t xml:space="preserve">Lavora (Id, </w:t>
      </w:r>
      <w:proofErr w:type="spellStart"/>
      <w:r w:rsidRPr="00291E52">
        <w:rPr>
          <w:highlight w:val="cyan"/>
        </w:rPr>
        <w:t>Fk_Settore</w:t>
      </w:r>
      <w:proofErr w:type="spellEnd"/>
      <w:r>
        <w:t xml:space="preserve">, </w:t>
      </w:r>
      <w:proofErr w:type="spellStart"/>
      <w:r w:rsidRPr="00291E52">
        <w:rPr>
          <w:highlight w:val="yellow"/>
        </w:rPr>
        <w:t>Fk_Dipendente</w:t>
      </w:r>
      <w:proofErr w:type="spellEnd"/>
      <w:r>
        <w:t>)</w:t>
      </w:r>
    </w:p>
    <w:p w14:paraId="6B17038C" w14:textId="6CEFEFBE" w:rsidR="00660B6B" w:rsidRPr="00660B6B" w:rsidRDefault="00660B6B" w:rsidP="00660B6B"/>
    <w:p w14:paraId="4BCD3CCA" w14:textId="735B77B2" w:rsidR="00660B6B" w:rsidRPr="00660B6B" w:rsidRDefault="00660B6B" w:rsidP="00660B6B">
      <w:pPr>
        <w:pStyle w:val="Titolo1"/>
      </w:pPr>
      <w:r>
        <w:lastRenderedPageBreak/>
        <w:t>crow’s foot</w:t>
      </w:r>
    </w:p>
    <w:p w14:paraId="2FEBE2CF" w14:textId="170BD729" w:rsidR="00660B6B" w:rsidRPr="00660B6B" w:rsidRDefault="00660B6B" w:rsidP="00660B6B">
      <w:r>
        <w:rPr>
          <w:noProof/>
        </w:rPr>
        <w:drawing>
          <wp:anchor distT="0" distB="0" distL="114300" distR="114300" simplePos="0" relativeHeight="251661312" behindDoc="1" locked="0" layoutInCell="1" allowOverlap="1" wp14:anchorId="4D6E8543" wp14:editId="557CD13C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6115050" cy="4181475"/>
            <wp:effectExtent l="0" t="0" r="0" b="9525"/>
            <wp:wrapTight wrapText="bothSides">
              <wp:wrapPolygon edited="0">
                <wp:start x="0" y="0"/>
                <wp:lineTo x="0" y="21551"/>
                <wp:lineTo x="21533" y="21551"/>
                <wp:lineTo x="2153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9E23D" w14:textId="1C291F58" w:rsidR="00660B6B" w:rsidRPr="00660B6B" w:rsidRDefault="00660B6B" w:rsidP="00660B6B"/>
    <w:p w14:paraId="70A43CFF" w14:textId="67C4EE28" w:rsidR="00660B6B" w:rsidRPr="00660B6B" w:rsidRDefault="00660B6B" w:rsidP="00660B6B"/>
    <w:p w14:paraId="08F1678D" w14:textId="301E38BB" w:rsidR="00660B6B" w:rsidRPr="00660B6B" w:rsidRDefault="00660B6B" w:rsidP="00660B6B"/>
    <w:p w14:paraId="127333BB" w14:textId="68943F95" w:rsidR="00660B6B" w:rsidRPr="00660B6B" w:rsidRDefault="00660B6B" w:rsidP="00660B6B"/>
    <w:p w14:paraId="1A582F3E" w14:textId="44191785" w:rsidR="00660B6B" w:rsidRPr="00660B6B" w:rsidRDefault="00660B6B" w:rsidP="00660B6B"/>
    <w:p w14:paraId="11A8136C" w14:textId="77FDE25C" w:rsidR="00660B6B" w:rsidRPr="00660B6B" w:rsidRDefault="00660B6B" w:rsidP="00660B6B"/>
    <w:p w14:paraId="61E1D23D" w14:textId="2F4B60E0" w:rsidR="00660B6B" w:rsidRPr="00660B6B" w:rsidRDefault="00660B6B" w:rsidP="00660B6B"/>
    <w:p w14:paraId="79D04EBC" w14:textId="47696893" w:rsidR="00660B6B" w:rsidRPr="00660B6B" w:rsidRDefault="00660B6B" w:rsidP="00660B6B"/>
    <w:p w14:paraId="31DDA6FF" w14:textId="77777777" w:rsidR="00660B6B" w:rsidRPr="00660B6B" w:rsidRDefault="00660B6B" w:rsidP="00660B6B"/>
    <w:sectPr w:rsidR="00660B6B" w:rsidRPr="00660B6B" w:rsidSect="00374B35">
      <w:footerReference w:type="default" r:id="rId13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E5AFD" w14:textId="77777777" w:rsidR="00FD59E6" w:rsidRDefault="00FD59E6">
      <w:pPr>
        <w:spacing w:after="0" w:line="240" w:lineRule="auto"/>
      </w:pPr>
      <w:r>
        <w:separator/>
      </w:r>
    </w:p>
  </w:endnote>
  <w:endnote w:type="continuationSeparator" w:id="0">
    <w:p w14:paraId="7D3291A3" w14:textId="77777777" w:rsidR="00FD59E6" w:rsidRDefault="00FD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06ACA" w14:textId="77777777" w:rsidR="004E1AED" w:rsidRDefault="004E1AED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D0F7C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8B395" w14:textId="77777777" w:rsidR="00FD59E6" w:rsidRDefault="00FD59E6">
      <w:pPr>
        <w:spacing w:after="0" w:line="240" w:lineRule="auto"/>
      </w:pPr>
      <w:r>
        <w:separator/>
      </w:r>
    </w:p>
  </w:footnote>
  <w:footnote w:type="continuationSeparator" w:id="0">
    <w:p w14:paraId="3FD90D3B" w14:textId="77777777" w:rsidR="00FD59E6" w:rsidRDefault="00FD5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9E46E8"/>
    <w:multiLevelType w:val="hybridMultilevel"/>
    <w:tmpl w:val="CC288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A1521"/>
    <w:multiLevelType w:val="hybridMultilevel"/>
    <w:tmpl w:val="A8A8BB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A85F64"/>
    <w:multiLevelType w:val="hybridMultilevel"/>
    <w:tmpl w:val="AD4A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548A3"/>
    <w:multiLevelType w:val="hybridMultilevel"/>
    <w:tmpl w:val="E5E40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C70EB"/>
    <w:multiLevelType w:val="hybridMultilevel"/>
    <w:tmpl w:val="E9BEC1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07DEB"/>
    <w:multiLevelType w:val="hybridMultilevel"/>
    <w:tmpl w:val="F15CDC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A3AC4"/>
    <w:multiLevelType w:val="hybridMultilevel"/>
    <w:tmpl w:val="DE2272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90342"/>
    <w:multiLevelType w:val="hybridMultilevel"/>
    <w:tmpl w:val="7542CC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C5B7C"/>
    <w:multiLevelType w:val="hybridMultilevel"/>
    <w:tmpl w:val="E9BEC1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A2C3EB3"/>
    <w:multiLevelType w:val="multilevel"/>
    <w:tmpl w:val="84B46318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F3A1AB1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9"/>
  </w:num>
  <w:num w:numId="4">
    <w:abstractNumId w:val="13"/>
  </w:num>
  <w:num w:numId="5">
    <w:abstractNumId w:val="24"/>
  </w:num>
  <w:num w:numId="6">
    <w:abstractNumId w:val="25"/>
  </w:num>
  <w:num w:numId="7">
    <w:abstractNumId w:val="23"/>
  </w:num>
  <w:num w:numId="8">
    <w:abstractNumId w:val="2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1"/>
  </w:num>
  <w:num w:numId="21">
    <w:abstractNumId w:val="10"/>
  </w:num>
  <w:num w:numId="22">
    <w:abstractNumId w:val="21"/>
  </w:num>
  <w:num w:numId="23">
    <w:abstractNumId w:val="18"/>
  </w:num>
  <w:num w:numId="24">
    <w:abstractNumId w:val="22"/>
  </w:num>
  <w:num w:numId="25">
    <w:abstractNumId w:val="17"/>
  </w:num>
  <w:num w:numId="26">
    <w:abstractNumId w:val="1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35"/>
    <w:rsid w:val="000831DC"/>
    <w:rsid w:val="001550D8"/>
    <w:rsid w:val="00161056"/>
    <w:rsid w:val="00194DF6"/>
    <w:rsid w:val="001F6475"/>
    <w:rsid w:val="00374B35"/>
    <w:rsid w:val="00441366"/>
    <w:rsid w:val="00464080"/>
    <w:rsid w:val="004E1AED"/>
    <w:rsid w:val="00582836"/>
    <w:rsid w:val="005C12A5"/>
    <w:rsid w:val="00660B6B"/>
    <w:rsid w:val="009D0F7C"/>
    <w:rsid w:val="00A1310C"/>
    <w:rsid w:val="00B74286"/>
    <w:rsid w:val="00C23E12"/>
    <w:rsid w:val="00C66404"/>
    <w:rsid w:val="00CE36C4"/>
    <w:rsid w:val="00D47A97"/>
    <w:rsid w:val="00F80623"/>
    <w:rsid w:val="00FD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6315"/>
  <w15:docId w15:val="{84376047-F4D1-4008-A169-F2AFAD9B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1AED"/>
  </w:style>
  <w:style w:type="paragraph" w:styleId="Titolo1">
    <w:name w:val="heading 1"/>
    <w:basedOn w:val="Normale"/>
    <w:next w:val="Normale"/>
    <w:link w:val="Titolo1Carattere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olo">
    <w:name w:val="Title"/>
    <w:basedOn w:val="Normale"/>
    <w:link w:val="TitoloCarattere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E1AED"/>
    <w:rPr>
      <w:color w:val="404040" w:themeColor="text1" w:themeTint="E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E1AED"/>
    <w:rPr>
      <w:i/>
      <w:iCs/>
      <w:color w:val="806000" w:themeColor="accent1" w:themeShade="8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7A97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47A97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47A97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D47A97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47A97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47A9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47A97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47A97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D47A97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47A97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47A97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D47A97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D47A97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stosegnaposto">
    <w:name w:val="Placeholder Text"/>
    <w:basedOn w:val="Carpredefinitoparagrafo"/>
    <w:uiPriority w:val="99"/>
    <w:semiHidden/>
    <w:rsid w:val="00A1310C"/>
    <w:rPr>
      <w:color w:val="3C3C3C" w:themeColor="background2" w:themeShade="40"/>
    </w:rPr>
  </w:style>
  <w:style w:type="paragraph" w:styleId="Intestazione">
    <w:name w:val="header"/>
    <w:basedOn w:val="Normale"/>
    <w:link w:val="IntestazioneCarattere"/>
    <w:uiPriority w:val="99"/>
    <w:unhideWhenUsed/>
    <w:rsid w:val="004E1AED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1AED"/>
  </w:style>
  <w:style w:type="paragraph" w:styleId="Pidipagina">
    <w:name w:val="footer"/>
    <w:basedOn w:val="Normale"/>
    <w:link w:val="PidipaginaCarattere"/>
    <w:uiPriority w:val="99"/>
    <w:unhideWhenUsed/>
    <w:rsid w:val="004E1AED"/>
    <w:pPr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E1AED"/>
  </w:style>
  <w:style w:type="paragraph" w:styleId="Nessunaspaziatura">
    <w:name w:val="No Spacing"/>
    <w:link w:val="NessunaspaziaturaCarattere"/>
    <w:uiPriority w:val="1"/>
    <w:qFormat/>
    <w:rsid w:val="00374B35"/>
    <w:pPr>
      <w:spacing w:before="0" w:after="0" w:line="240" w:lineRule="auto"/>
    </w:pPr>
    <w:rPr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74B35"/>
    <w:rPr>
      <w:lang w:eastAsia="it-IT"/>
    </w:rPr>
  </w:style>
  <w:style w:type="paragraph" w:styleId="Paragrafoelenco">
    <w:name w:val="List Paragraph"/>
    <w:basedOn w:val="Normale"/>
    <w:uiPriority w:val="34"/>
    <w:unhideWhenUsed/>
    <w:qFormat/>
    <w:rsid w:val="0037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Modello%20Fascia%20(vuot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Via IX Novembre, Piacenza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767FDB-CEA5-487C-ABC4-6F37B37CFC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Fascia (vuoto).dotx</Template>
  <TotalTime>0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E-Register</vt:lpstr>
      <vt:lpstr/>
    </vt:vector>
  </TitlesOfParts>
  <Company>ISII G. Marconi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InfoService</dc:title>
  <dc:subject>Documentazione</dc:subject>
  <dc:creator>Alessandro Ferrari 5H AS 2020/2021</dc:creator>
  <cp:lastModifiedBy>Alessandro</cp:lastModifiedBy>
  <cp:revision>2</cp:revision>
  <dcterms:created xsi:type="dcterms:W3CDTF">2021-02-14T21:35:00Z</dcterms:created>
  <dcterms:modified xsi:type="dcterms:W3CDTF">2021-02-14T21:35:00Z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