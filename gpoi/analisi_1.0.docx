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1059" w14:textId="7197E4CE" w:rsidR="001F6475" w:rsidRDefault="00B3628D" w:rsidP="003B0762">
      <w:pPr>
        <w:pStyle w:val="Titolo"/>
      </w:pPr>
      <w:sdt>
        <w:sdtPr>
          <w:id w:val="1678773067"/>
          <w:docPartObj>
            <w:docPartGallery w:val="Cover Pages"/>
            <w:docPartUnique/>
          </w:docPartObj>
        </w:sdtPr>
        <w:sdtEndPr/>
        <w:sdtContent>
          <w:r w:rsidR="00374B35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3BE6C4" wp14:editId="2D10F5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tango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GB"/>
                                    </w:rPr>
                                    <w:alias w:val="Tito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9C1744" w14:textId="5CCB6B5B" w:rsidR="00374B35" w:rsidRPr="00374B35" w:rsidRDefault="004916F0">
                                      <w:pPr>
                                        <w:pStyle w:val="Nessunaspaziatur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GB"/>
                                        </w:rPr>
                                        <w:t>InfoService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35616C" w14:textId="6C0C7A38" w:rsidR="00374B35" w:rsidRPr="00374B35" w:rsidRDefault="004916F0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Analisi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tango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sella di tes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4D2606" w14:textId="22FB4B12" w:rsidR="00374B35" w:rsidRDefault="004916F0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Ferrari Alessandro,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Ouadi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Marouan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Fedele Alessandro</w:t>
                                      </w:r>
                                    </w:p>
                                  </w:sdtContent>
                                </w:sdt>
                                <w:p w14:paraId="53B89429" w14:textId="77777777" w:rsidR="00374B35" w:rsidRDefault="00B3628D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età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4B3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ISII G. Marconi</w:t>
                                      </w:r>
                                    </w:sdtContent>
                                  </w:sdt>
                                  <w:r w:rsidR="00374B35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Indirizzi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4B3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Via IX Novembre, Piacenza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3BE6C4" id="Grup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">
                    <v:rect id="Rettango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#2c2c2c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  <w:alias w:val="Tito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9C1744" w14:textId="5CCB6B5B" w:rsidR="00374B35" w:rsidRPr="00374B35" w:rsidRDefault="004916F0">
                                <w:pPr>
                                  <w:pStyle w:val="Nessunaspaziatur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GB"/>
                                  </w:rPr>
                                  <w:t>InfoService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Sottotito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135616C" w14:textId="6C0C7A38" w:rsidR="00374B35" w:rsidRPr="00374B35" w:rsidRDefault="004916F0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Analisi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tango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959595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4D2606" w14:textId="22FB4B12" w:rsidR="00374B35" w:rsidRDefault="004916F0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Ferrari Alessandro,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Ouadi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Marouan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Fedele Alessandro</w:t>
                                </w:r>
                              </w:p>
                            </w:sdtContent>
                          </w:sdt>
                          <w:p w14:paraId="53B89429" w14:textId="77777777" w:rsidR="00374B35" w:rsidRDefault="00B3628D">
                            <w:pPr>
                              <w:pStyle w:val="Nessunaspaziatura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età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4B3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ISII G. Marconi</w:t>
                                </w:r>
                              </w:sdtContent>
                            </w:sdt>
                            <w:r w:rsidR="00374B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Indirizzi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74B3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Via IX Novembre, Piacenza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74B35">
            <w:br w:type="page"/>
          </w:r>
        </w:sdtContent>
      </w:sdt>
      <w:r w:rsidR="003B0762">
        <w:t>infoservice</w:t>
      </w:r>
    </w:p>
    <w:p w14:paraId="6B319AFC" w14:textId="004FF571" w:rsidR="003B0762" w:rsidRDefault="003B0762" w:rsidP="003B0762">
      <w:pPr>
        <w:pStyle w:val="Titolo1"/>
      </w:pPr>
      <w:r>
        <w:t>analisi</w:t>
      </w:r>
    </w:p>
    <w:p w14:paraId="0CB539B7" w14:textId="77777777" w:rsidR="003B0762" w:rsidRDefault="003B0762" w:rsidP="003B0762">
      <w:r>
        <w:t xml:space="preserve">Il sistema informativo prevede la registrazione di ticket e report, si presume in formato cartaceo. </w:t>
      </w:r>
    </w:p>
    <w:p w14:paraId="3CAEAACB" w14:textId="77777777" w:rsidR="003B0762" w:rsidRDefault="003B0762" w:rsidP="003B0762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6DBE7686" w14:textId="1F73E897" w:rsidR="003B0762" w:rsidRPr="007E267F" w:rsidRDefault="003B0762" w:rsidP="003B0762">
      <w:r>
        <w:t>Tutti i documenti dovrebbero essere quindi conservati in un archivio.</w:t>
      </w:r>
    </w:p>
    <w:p w14:paraId="3ED5DC16" w14:textId="77777777" w:rsidR="003B0762" w:rsidRDefault="003B0762" w:rsidP="003B0762">
      <w:r>
        <w:t>Il sistema informatico deve raccogliere i seguenti dati:</w:t>
      </w:r>
    </w:p>
    <w:p w14:paraId="2D690924" w14:textId="77777777" w:rsidR="003B0762" w:rsidRDefault="003B0762" w:rsidP="003B0762">
      <w:pPr>
        <w:pStyle w:val="Paragrafoelenco"/>
        <w:numPr>
          <w:ilvl w:val="0"/>
          <w:numId w:val="28"/>
        </w:numPr>
        <w:spacing w:before="0" w:after="160" w:line="259" w:lineRule="auto"/>
      </w:pPr>
      <w:r>
        <w:t>Dei clienti, che si registreranno al sistema ed invieranno richieste di assistenza.</w:t>
      </w:r>
    </w:p>
    <w:p w14:paraId="3190790E" w14:textId="77777777" w:rsidR="003B0762" w:rsidRDefault="003B0762" w:rsidP="003B0762">
      <w:pPr>
        <w:pStyle w:val="Paragrafoelenco"/>
        <w:numPr>
          <w:ilvl w:val="0"/>
          <w:numId w:val="28"/>
        </w:numPr>
        <w:spacing w:before="0" w:after="160" w:line="259" w:lineRule="auto"/>
      </w:pPr>
      <w:r>
        <w:t>Dei ticket, che rappresentano le richieste di assistenza dei clienti.</w:t>
      </w:r>
    </w:p>
    <w:p w14:paraId="0E80D2CC" w14:textId="77777777" w:rsidR="003B0762" w:rsidRDefault="003B0762" w:rsidP="003B0762">
      <w:pPr>
        <w:pStyle w:val="Paragrafoelenco"/>
        <w:numPr>
          <w:ilvl w:val="0"/>
          <w:numId w:val="28"/>
        </w:numPr>
        <w:spacing w:before="0" w:after="160" w:line="259" w:lineRule="auto"/>
      </w:pPr>
      <w:r>
        <w:t>Dei dipendenti, che dovranno svolgere i compiti assegnati.</w:t>
      </w:r>
    </w:p>
    <w:p w14:paraId="7F23A53C" w14:textId="77777777" w:rsidR="003B0762" w:rsidRDefault="003B0762" w:rsidP="003B0762">
      <w:pPr>
        <w:pStyle w:val="Paragrafoelenco"/>
        <w:numPr>
          <w:ilvl w:val="0"/>
          <w:numId w:val="28"/>
        </w:numPr>
        <w:spacing w:before="0" w:after="160" w:line="259" w:lineRule="auto"/>
      </w:pPr>
      <w:r>
        <w:t>Dei report, che verranno rilasciati dai dipendenti e descriveranno la situazione del lavoro attuale.</w:t>
      </w:r>
    </w:p>
    <w:p w14:paraId="1586F9CB" w14:textId="77777777" w:rsidR="003B0762" w:rsidRDefault="003B0762" w:rsidP="003B0762">
      <w:r>
        <w:t>Per il sistema si utilizzerà un database relazionale, considerando che:</w:t>
      </w:r>
    </w:p>
    <w:p w14:paraId="7629921F" w14:textId="77777777" w:rsidR="003B0762" w:rsidRDefault="003B0762" w:rsidP="003B0762">
      <w:pPr>
        <w:pStyle w:val="Paragrafoelenco"/>
        <w:numPr>
          <w:ilvl w:val="0"/>
          <w:numId w:val="29"/>
        </w:numPr>
        <w:spacing w:before="0"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33D7A400" w14:textId="77777777" w:rsidR="003B0762" w:rsidRDefault="003B0762" w:rsidP="003B0762">
      <w:pPr>
        <w:pStyle w:val="Paragrafoelenco"/>
        <w:numPr>
          <w:ilvl w:val="0"/>
          <w:numId w:val="29"/>
        </w:numPr>
        <w:spacing w:before="0" w:after="160" w:line="259" w:lineRule="auto"/>
      </w:pPr>
      <w:r>
        <w:t>Per ogni compito, rappresentato da un ticket, vengono pubblicati uno o più report</w:t>
      </w:r>
    </w:p>
    <w:p w14:paraId="72BB6DD6" w14:textId="77777777" w:rsidR="003B0762" w:rsidRDefault="003B0762" w:rsidP="003B0762">
      <w:pPr>
        <w:pStyle w:val="Paragrafoelenco"/>
        <w:numPr>
          <w:ilvl w:val="0"/>
          <w:numId w:val="29"/>
        </w:numPr>
        <w:spacing w:before="0" w:after="160" w:line="259" w:lineRule="auto"/>
      </w:pPr>
      <w:r>
        <w:t>Ogni report rappresenta un intervento ad opera di un dipendente.</w:t>
      </w:r>
    </w:p>
    <w:p w14:paraId="1B71A2C8" w14:textId="77777777" w:rsidR="003B0762" w:rsidRDefault="003B0762" w:rsidP="003B0762">
      <w:pPr>
        <w:pStyle w:val="Paragrafoelenco"/>
        <w:numPr>
          <w:ilvl w:val="0"/>
          <w:numId w:val="29"/>
        </w:numPr>
        <w:spacing w:before="0" w:after="160" w:line="259" w:lineRule="auto"/>
      </w:pPr>
      <w:r>
        <w:t xml:space="preserve"> Ogni report dovrà essere convalidato dal cliente richiedente.</w:t>
      </w:r>
    </w:p>
    <w:p w14:paraId="53D8E182" w14:textId="77777777" w:rsidR="003B0762" w:rsidRDefault="003B0762" w:rsidP="003B0762">
      <w:r>
        <w:t xml:space="preserve">Per questioni di sicurezza, sistema dovrà memorizzare i dati delle utenze di dipendenti e clienti separatamente rispetto a quelli degli effettivi utenti. </w:t>
      </w:r>
    </w:p>
    <w:p w14:paraId="717E85D4" w14:textId="13DB0198" w:rsidR="003B0762" w:rsidRDefault="003B0762" w:rsidP="003B0762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182A8150" w14:textId="77777777" w:rsidR="003B0762" w:rsidRDefault="003B0762" w:rsidP="003B0762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14:paraId="36B33A5C" w14:textId="77777777" w:rsidR="003B0762" w:rsidRDefault="003B0762" w:rsidP="003B0762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14:paraId="1DE1188B" w14:textId="31AF8CA4" w:rsidR="003B0762" w:rsidRDefault="003B0762" w:rsidP="003B0762">
      <w:r>
        <w:t xml:space="preserve">Le visualizzazioni dei dati verranno effettuate tramite il metodo GET, gli inserimenti tramite il metodo POST, le modifiche tramite il metodo PUT e le cancellazioni tramite il metodo DELETE. </w:t>
      </w:r>
    </w:p>
    <w:p w14:paraId="5F775028" w14:textId="77777777" w:rsidR="003B0762" w:rsidRDefault="003B0762" w:rsidP="003B0762">
      <w:r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14:paraId="7F4AE931" w14:textId="77777777" w:rsidR="003B0762" w:rsidRDefault="003B0762" w:rsidP="003B0762">
      <w:r>
        <w:t xml:space="preserve">Per la realizzazione del programma si farà utilizzo di tecnologie web. </w:t>
      </w:r>
    </w:p>
    <w:p w14:paraId="1687AB2C" w14:textId="77777777" w:rsidR="003B0762" w:rsidRPr="003B0762" w:rsidRDefault="003B0762" w:rsidP="003B0762"/>
    <w:sectPr w:rsidR="003B0762" w:rsidRPr="003B0762" w:rsidSect="00374B35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04B7" w14:textId="77777777" w:rsidR="00B3628D" w:rsidRDefault="00B3628D">
      <w:pPr>
        <w:spacing w:after="0" w:line="240" w:lineRule="auto"/>
      </w:pPr>
      <w:r>
        <w:separator/>
      </w:r>
    </w:p>
  </w:endnote>
  <w:endnote w:type="continuationSeparator" w:id="0">
    <w:p w14:paraId="08A6C84F" w14:textId="77777777" w:rsidR="00B3628D" w:rsidRDefault="00B3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524C1" w14:textId="77777777" w:rsidR="004E1AED" w:rsidRDefault="004E1AED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D0F7C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AC2D8" w14:textId="77777777" w:rsidR="00B3628D" w:rsidRDefault="00B3628D">
      <w:pPr>
        <w:spacing w:after="0" w:line="240" w:lineRule="auto"/>
      </w:pPr>
      <w:r>
        <w:separator/>
      </w:r>
    </w:p>
  </w:footnote>
  <w:footnote w:type="continuationSeparator" w:id="0">
    <w:p w14:paraId="02EC6D46" w14:textId="77777777" w:rsidR="00B3628D" w:rsidRDefault="00B36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E46E8"/>
    <w:multiLevelType w:val="hybridMultilevel"/>
    <w:tmpl w:val="CC2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A1521"/>
    <w:multiLevelType w:val="hybridMultilevel"/>
    <w:tmpl w:val="A8A8BB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A85F64"/>
    <w:multiLevelType w:val="hybridMultilevel"/>
    <w:tmpl w:val="AD4A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8A3"/>
    <w:multiLevelType w:val="hybridMultilevel"/>
    <w:tmpl w:val="E5E40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C70EB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A207DEB"/>
    <w:multiLevelType w:val="hybridMultilevel"/>
    <w:tmpl w:val="F15CDC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A3AC4"/>
    <w:multiLevelType w:val="hybridMultilevel"/>
    <w:tmpl w:val="DE2272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90342"/>
    <w:multiLevelType w:val="hybridMultilevel"/>
    <w:tmpl w:val="7542C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C5B7C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2C3EB3"/>
    <w:multiLevelType w:val="multilevel"/>
    <w:tmpl w:val="84B4631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3A1AB1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4"/>
  </w:num>
  <w:num w:numId="5">
    <w:abstractNumId w:val="26"/>
  </w:num>
  <w:num w:numId="6">
    <w:abstractNumId w:val="27"/>
  </w:num>
  <w:num w:numId="7">
    <w:abstractNumId w:val="25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2"/>
  </w:num>
  <w:num w:numId="21">
    <w:abstractNumId w:val="11"/>
  </w:num>
  <w:num w:numId="22">
    <w:abstractNumId w:val="23"/>
  </w:num>
  <w:num w:numId="23">
    <w:abstractNumId w:val="20"/>
  </w:num>
  <w:num w:numId="24">
    <w:abstractNumId w:val="24"/>
  </w:num>
  <w:num w:numId="25">
    <w:abstractNumId w:val="19"/>
  </w:num>
  <w:num w:numId="26">
    <w:abstractNumId w:val="17"/>
  </w:num>
  <w:num w:numId="27">
    <w:abstractNumId w:val="15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35"/>
    <w:rsid w:val="000831DC"/>
    <w:rsid w:val="001550D8"/>
    <w:rsid w:val="00161056"/>
    <w:rsid w:val="00194DF6"/>
    <w:rsid w:val="001F6475"/>
    <w:rsid w:val="00374B35"/>
    <w:rsid w:val="003B0762"/>
    <w:rsid w:val="00441366"/>
    <w:rsid w:val="00464080"/>
    <w:rsid w:val="004916F0"/>
    <w:rsid w:val="004E1AED"/>
    <w:rsid w:val="00582836"/>
    <w:rsid w:val="005C12A5"/>
    <w:rsid w:val="009D0F7C"/>
    <w:rsid w:val="00A1310C"/>
    <w:rsid w:val="00B3628D"/>
    <w:rsid w:val="00B74286"/>
    <w:rsid w:val="00C23E12"/>
    <w:rsid w:val="00C66404"/>
    <w:rsid w:val="00CE36C4"/>
    <w:rsid w:val="00D47A97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1FE9"/>
  <w15:docId w15:val="{84376047-F4D1-4008-A169-F2AFAD9B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AED"/>
  </w:style>
  <w:style w:type="paragraph" w:styleId="Titolo1">
    <w:name w:val="heading 1"/>
    <w:basedOn w:val="Normale"/>
    <w:next w:val="Normale"/>
    <w:link w:val="Titolo1Carattere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olo">
    <w:name w:val="Title"/>
    <w:basedOn w:val="Normale"/>
    <w:link w:val="TitoloCarattere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E1AED"/>
    <w:rPr>
      <w:color w:val="404040" w:themeColor="text1" w:themeTint="E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E1AED"/>
    <w:rPr>
      <w:i/>
      <w:iCs/>
      <w:color w:val="806000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7A97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47A97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47A97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D47A97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7A97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7A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7A97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47A97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47A97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7A97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47A97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D47A97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47A97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stosegnaposto">
    <w:name w:val="Placeholder Text"/>
    <w:basedOn w:val="Carpredefinitoparagrafo"/>
    <w:uiPriority w:val="99"/>
    <w:semiHidden/>
    <w:rsid w:val="00A1310C"/>
    <w:rPr>
      <w:color w:val="3C3C3C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4E1AED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1AED"/>
  </w:style>
  <w:style w:type="paragraph" w:styleId="Pidipagina">
    <w:name w:val="footer"/>
    <w:basedOn w:val="Normale"/>
    <w:link w:val="PidipaginaCarattere"/>
    <w:uiPriority w:val="99"/>
    <w:unhideWhenUsed/>
    <w:rsid w:val="004E1AED"/>
    <w:pPr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1AED"/>
  </w:style>
  <w:style w:type="paragraph" w:styleId="Nessunaspaziatura">
    <w:name w:val="No Spacing"/>
    <w:link w:val="NessunaspaziaturaCarattere"/>
    <w:uiPriority w:val="1"/>
    <w:qFormat/>
    <w:rsid w:val="00374B35"/>
    <w:pPr>
      <w:spacing w:before="0" w:after="0" w:line="240" w:lineRule="auto"/>
    </w:pPr>
    <w:rPr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74B35"/>
    <w:rPr>
      <w:lang w:eastAsia="it-IT"/>
    </w:rPr>
  </w:style>
  <w:style w:type="paragraph" w:styleId="Paragrafoelenco">
    <w:name w:val="List Paragraph"/>
    <w:basedOn w:val="Normale"/>
    <w:uiPriority w:val="34"/>
    <w:unhideWhenUsed/>
    <w:qFormat/>
    <w:rsid w:val="0037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Modello%20Fascia%20(vuot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Via IX Novembre, Piacenza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767FDB-CEA5-487C-ABC4-6F37B37CFC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Fascia (vuoto).dotx</Template>
  <TotalTime>43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E-Register</vt:lpstr>
      <vt:lpstr/>
    </vt:vector>
  </TitlesOfParts>
  <Company>ISII G. Marconi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InfoService</dc:title>
  <dc:subject>Analisi</dc:subject>
  <dc:creator>Ferrari Alessandro, Ouadi Marouan, Fedele Alessandro</dc:creator>
  <cp:lastModifiedBy>Alessandro</cp:lastModifiedBy>
  <cp:revision>6</cp:revision>
  <dcterms:created xsi:type="dcterms:W3CDTF">2020-12-02T16:12:00Z</dcterms:created>
  <dcterms:modified xsi:type="dcterms:W3CDTF">2021-02-14T21:39:00Z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